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A434D" w14:textId="77777777" w:rsidR="0047496F" w:rsidRDefault="00C01CCE" w:rsidP="00C01CCE">
      <w:pPr>
        <w:jc w:val="center"/>
        <w:rPr>
          <w:rFonts w:ascii="標楷體" w:eastAsia="標楷體" w:hAnsi="標楷體" w:hint="eastAsia"/>
          <w:sz w:val="36"/>
          <w:szCs w:val="36"/>
          <w:u w:val="single"/>
        </w:rPr>
      </w:pPr>
      <w:bookmarkStart w:id="0" w:name="_GoBack"/>
      <w:bookmarkEnd w:id="0"/>
      <w:r w:rsidRPr="00C01CCE">
        <w:rPr>
          <w:rFonts w:ascii="標楷體" w:eastAsia="標楷體" w:hAnsi="標楷體" w:hint="eastAsia"/>
          <w:sz w:val="36"/>
          <w:szCs w:val="36"/>
          <w:u w:val="single"/>
        </w:rPr>
        <w:t>英諾瓦資訊科技服務有限公司</w:t>
      </w:r>
    </w:p>
    <w:p w14:paraId="76B49917" w14:textId="77777777" w:rsidR="00C01CCE" w:rsidRPr="00C01CCE" w:rsidRDefault="00C01CCE" w:rsidP="00C01CCE">
      <w:pPr>
        <w:jc w:val="center"/>
        <w:rPr>
          <w:rFonts w:ascii="標楷體" w:eastAsia="標楷體" w:hAnsi="標楷體" w:hint="eastAsia"/>
          <w:sz w:val="28"/>
        </w:rPr>
      </w:pPr>
    </w:p>
    <w:p w14:paraId="0962096F" w14:textId="77777777" w:rsidR="0047496F" w:rsidRDefault="0047496F">
      <w:pPr>
        <w:jc w:val="center"/>
        <w:rPr>
          <w:rFonts w:ascii="標楷體" w:eastAsia="標楷體" w:hAnsi="標楷體"/>
          <w:sz w:val="22"/>
        </w:rPr>
      </w:pPr>
      <w:r>
        <w:rPr>
          <w:rFonts w:ascii="標楷體" w:eastAsia="標楷體" w:hAnsi="標楷體"/>
          <w:b/>
          <w:sz w:val="36"/>
        </w:rPr>
        <w:t>年員工薪資所得受領人免稅額申報表</w:t>
      </w:r>
    </w:p>
    <w:tbl>
      <w:tblPr>
        <w:tblW w:w="0" w:type="auto"/>
        <w:tblInd w:w="-5" w:type="dxa"/>
        <w:tblLayout w:type="fixed"/>
        <w:tblCellMar>
          <w:left w:w="28" w:type="dxa"/>
          <w:right w:w="28" w:type="dxa"/>
        </w:tblCellMar>
        <w:tblLook w:val="0000" w:firstRow="0" w:lastRow="0" w:firstColumn="0" w:lastColumn="0" w:noHBand="0" w:noVBand="0"/>
      </w:tblPr>
      <w:tblGrid>
        <w:gridCol w:w="868"/>
        <w:gridCol w:w="516"/>
        <w:gridCol w:w="1044"/>
        <w:gridCol w:w="340"/>
        <w:gridCol w:w="692"/>
        <w:gridCol w:w="692"/>
        <w:gridCol w:w="1516"/>
        <w:gridCol w:w="360"/>
        <w:gridCol w:w="3970"/>
      </w:tblGrid>
      <w:tr w:rsidR="0047496F" w14:paraId="1DDE0698" w14:textId="77777777">
        <w:trPr>
          <w:trHeight w:val="731"/>
        </w:trPr>
        <w:tc>
          <w:tcPr>
            <w:tcW w:w="868" w:type="dxa"/>
            <w:tcBorders>
              <w:top w:val="single" w:sz="4" w:space="0" w:color="000000"/>
              <w:left w:val="single" w:sz="4" w:space="0" w:color="000000"/>
              <w:bottom w:val="single" w:sz="4" w:space="0" w:color="000000"/>
            </w:tcBorders>
            <w:shd w:val="clear" w:color="auto" w:fill="auto"/>
            <w:vAlign w:val="center"/>
          </w:tcPr>
          <w:p w14:paraId="1110A764" w14:textId="77777777" w:rsidR="0047496F" w:rsidRDefault="0047496F">
            <w:pPr>
              <w:jc w:val="center"/>
              <w:rPr>
                <w:rFonts w:ascii="標楷體" w:eastAsia="標楷體" w:hAnsi="標楷體"/>
                <w:sz w:val="22"/>
              </w:rPr>
            </w:pPr>
            <w:r>
              <w:rPr>
                <w:rFonts w:ascii="標楷體" w:eastAsia="標楷體" w:hAnsi="標楷體"/>
                <w:sz w:val="22"/>
              </w:rPr>
              <w:t>薪  資</w:t>
            </w:r>
          </w:p>
          <w:p w14:paraId="46F2666B" w14:textId="77777777" w:rsidR="0047496F" w:rsidRDefault="0047496F">
            <w:pPr>
              <w:jc w:val="center"/>
              <w:rPr>
                <w:rFonts w:ascii="標楷體" w:eastAsia="標楷體" w:hAnsi="標楷體"/>
                <w:sz w:val="22"/>
              </w:rPr>
            </w:pPr>
            <w:r>
              <w:rPr>
                <w:rFonts w:ascii="標楷體" w:eastAsia="標楷體" w:hAnsi="標楷體"/>
                <w:sz w:val="22"/>
              </w:rPr>
              <w:t>受領人</w:t>
            </w:r>
          </w:p>
        </w:tc>
        <w:tc>
          <w:tcPr>
            <w:tcW w:w="516" w:type="dxa"/>
            <w:vMerge w:val="restart"/>
            <w:tcBorders>
              <w:top w:val="single" w:sz="4" w:space="0" w:color="000000"/>
              <w:left w:val="single" w:sz="4" w:space="0" w:color="000000"/>
              <w:bottom w:val="single" w:sz="4" w:space="0" w:color="000000"/>
            </w:tcBorders>
            <w:shd w:val="clear" w:color="auto" w:fill="auto"/>
            <w:textDirection w:val="tbRlV"/>
            <w:vAlign w:val="center"/>
          </w:tcPr>
          <w:p w14:paraId="5C4FEE76" w14:textId="77777777" w:rsidR="0047496F" w:rsidRDefault="0047496F">
            <w:pPr>
              <w:ind w:left="113" w:right="113"/>
              <w:jc w:val="center"/>
              <w:rPr>
                <w:rFonts w:ascii="標楷體" w:eastAsia="標楷體" w:hAnsi="標楷體"/>
                <w:sz w:val="22"/>
              </w:rPr>
            </w:pPr>
            <w:r>
              <w:rPr>
                <w:rFonts w:ascii="標楷體" w:eastAsia="標楷體" w:hAnsi="標楷體"/>
                <w:sz w:val="22"/>
              </w:rPr>
              <w:t>姓　　　名</w:t>
            </w:r>
          </w:p>
        </w:tc>
        <w:tc>
          <w:tcPr>
            <w:tcW w:w="1044" w:type="dxa"/>
            <w:tcBorders>
              <w:top w:val="single" w:sz="4" w:space="0" w:color="000000"/>
              <w:left w:val="single" w:sz="4" w:space="0" w:color="000000"/>
              <w:bottom w:val="single" w:sz="4" w:space="0" w:color="000000"/>
            </w:tcBorders>
            <w:shd w:val="clear" w:color="auto" w:fill="auto"/>
            <w:vAlign w:val="center"/>
          </w:tcPr>
          <w:p w14:paraId="017C0BAC" w14:textId="77777777" w:rsidR="0047496F" w:rsidRDefault="0047496F">
            <w:pPr>
              <w:snapToGrid w:val="0"/>
              <w:rPr>
                <w:rFonts w:ascii="標楷體" w:eastAsia="標楷體" w:hAnsi="標楷體"/>
                <w:sz w:val="22"/>
              </w:rPr>
            </w:pPr>
          </w:p>
        </w:tc>
        <w:tc>
          <w:tcPr>
            <w:tcW w:w="340" w:type="dxa"/>
            <w:vMerge w:val="restart"/>
            <w:tcBorders>
              <w:top w:val="single" w:sz="4" w:space="0" w:color="000000"/>
              <w:left w:val="single" w:sz="4" w:space="0" w:color="000000"/>
              <w:bottom w:val="single" w:sz="4" w:space="0" w:color="000000"/>
            </w:tcBorders>
            <w:shd w:val="clear" w:color="auto" w:fill="auto"/>
            <w:textDirection w:val="tbRlV"/>
            <w:vAlign w:val="center"/>
          </w:tcPr>
          <w:p w14:paraId="0ED8810E" w14:textId="77777777" w:rsidR="0047496F" w:rsidRDefault="0047496F">
            <w:pPr>
              <w:ind w:left="113" w:right="113"/>
              <w:jc w:val="center"/>
              <w:rPr>
                <w:rFonts w:ascii="標楷體" w:eastAsia="標楷體" w:hAnsi="標楷體"/>
                <w:sz w:val="22"/>
              </w:rPr>
            </w:pPr>
            <w:r>
              <w:rPr>
                <w:rFonts w:ascii="標楷體" w:eastAsia="標楷體" w:hAnsi="標楷體"/>
                <w:sz w:val="22"/>
              </w:rPr>
              <w:t>出生年月日</w:t>
            </w:r>
          </w:p>
        </w:tc>
        <w:tc>
          <w:tcPr>
            <w:tcW w:w="692" w:type="dxa"/>
            <w:tcBorders>
              <w:top w:val="single" w:sz="4" w:space="0" w:color="000000"/>
              <w:left w:val="single" w:sz="4" w:space="0" w:color="000000"/>
              <w:bottom w:val="single" w:sz="4" w:space="0" w:color="000000"/>
            </w:tcBorders>
            <w:shd w:val="clear" w:color="auto" w:fill="auto"/>
            <w:vAlign w:val="center"/>
          </w:tcPr>
          <w:p w14:paraId="22DBB913" w14:textId="77777777" w:rsidR="0047496F" w:rsidRDefault="0047496F">
            <w:pPr>
              <w:snapToGrid w:val="0"/>
              <w:rPr>
                <w:rFonts w:ascii="標楷體" w:eastAsia="標楷體" w:hAnsi="標楷體"/>
                <w:sz w:val="22"/>
              </w:rPr>
            </w:pPr>
          </w:p>
        </w:tc>
        <w:tc>
          <w:tcPr>
            <w:tcW w:w="692" w:type="dxa"/>
            <w:vMerge w:val="restart"/>
            <w:tcBorders>
              <w:top w:val="single" w:sz="4" w:space="0" w:color="000000"/>
              <w:left w:val="single" w:sz="4" w:space="0" w:color="000000"/>
              <w:bottom w:val="single" w:sz="4" w:space="0" w:color="000000"/>
            </w:tcBorders>
            <w:shd w:val="clear" w:color="auto" w:fill="auto"/>
            <w:vAlign w:val="center"/>
          </w:tcPr>
          <w:p w14:paraId="6257DBB7" w14:textId="77777777" w:rsidR="0047496F" w:rsidRDefault="0047496F">
            <w:pPr>
              <w:jc w:val="center"/>
              <w:rPr>
                <w:rFonts w:ascii="標楷體" w:eastAsia="標楷體" w:hAnsi="標楷體"/>
                <w:sz w:val="22"/>
              </w:rPr>
            </w:pPr>
            <w:r>
              <w:rPr>
                <w:rFonts w:ascii="標楷體" w:eastAsia="標楷體" w:hAnsi="標楷體"/>
                <w:sz w:val="22"/>
              </w:rPr>
              <w:t>國統</w:t>
            </w:r>
          </w:p>
          <w:p w14:paraId="5F94DA73" w14:textId="77777777" w:rsidR="0047496F" w:rsidRDefault="0047496F">
            <w:pPr>
              <w:jc w:val="center"/>
              <w:rPr>
                <w:rFonts w:ascii="標楷體" w:eastAsia="標楷體" w:hAnsi="標楷體"/>
                <w:sz w:val="22"/>
              </w:rPr>
            </w:pPr>
            <w:r>
              <w:rPr>
                <w:rFonts w:ascii="標楷體" w:eastAsia="標楷體" w:hAnsi="標楷體"/>
                <w:sz w:val="22"/>
              </w:rPr>
              <w:t>民一</w:t>
            </w:r>
          </w:p>
          <w:p w14:paraId="6C8D6390" w14:textId="77777777" w:rsidR="0047496F" w:rsidRDefault="0047496F">
            <w:pPr>
              <w:jc w:val="center"/>
              <w:rPr>
                <w:rFonts w:ascii="標楷體" w:eastAsia="標楷體" w:hAnsi="標楷體"/>
                <w:sz w:val="22"/>
              </w:rPr>
            </w:pPr>
            <w:r>
              <w:rPr>
                <w:rFonts w:ascii="標楷體" w:eastAsia="標楷體" w:hAnsi="標楷體"/>
                <w:sz w:val="22"/>
              </w:rPr>
              <w:t>身編</w:t>
            </w:r>
          </w:p>
          <w:p w14:paraId="073179D6" w14:textId="77777777" w:rsidR="0047496F" w:rsidRDefault="0047496F">
            <w:pPr>
              <w:jc w:val="center"/>
              <w:rPr>
                <w:rFonts w:ascii="標楷體" w:eastAsia="標楷體" w:hAnsi="標楷體"/>
                <w:sz w:val="22"/>
              </w:rPr>
            </w:pPr>
            <w:r>
              <w:rPr>
                <w:rFonts w:ascii="標楷體" w:eastAsia="標楷體" w:hAnsi="標楷體"/>
                <w:sz w:val="22"/>
              </w:rPr>
              <w:t>分號</w:t>
            </w:r>
          </w:p>
          <w:p w14:paraId="101BB739" w14:textId="77777777" w:rsidR="0047496F" w:rsidRDefault="0047496F">
            <w:pPr>
              <w:rPr>
                <w:rFonts w:ascii="標楷體" w:eastAsia="標楷體" w:hAnsi="標楷體"/>
                <w:sz w:val="22"/>
              </w:rPr>
            </w:pPr>
            <w:r>
              <w:rPr>
                <w:rFonts w:ascii="標楷體" w:eastAsia="標楷體" w:hAnsi="標楷體"/>
                <w:sz w:val="22"/>
              </w:rPr>
              <w:t xml:space="preserve"> 證</w:t>
            </w:r>
          </w:p>
        </w:tc>
        <w:tc>
          <w:tcPr>
            <w:tcW w:w="1516" w:type="dxa"/>
            <w:tcBorders>
              <w:top w:val="single" w:sz="4" w:space="0" w:color="000000"/>
              <w:left w:val="single" w:sz="4" w:space="0" w:color="000000"/>
              <w:bottom w:val="single" w:sz="4" w:space="0" w:color="000000"/>
            </w:tcBorders>
            <w:shd w:val="clear" w:color="auto" w:fill="auto"/>
            <w:vAlign w:val="center"/>
          </w:tcPr>
          <w:p w14:paraId="1250CD31" w14:textId="77777777" w:rsidR="0047496F" w:rsidRDefault="0047496F">
            <w:pPr>
              <w:snapToGrid w:val="0"/>
              <w:rPr>
                <w:rFonts w:ascii="標楷體" w:eastAsia="標楷體" w:hAnsi="標楷體"/>
                <w:sz w:val="22"/>
              </w:rPr>
            </w:pPr>
          </w:p>
        </w:tc>
        <w:tc>
          <w:tcPr>
            <w:tcW w:w="360" w:type="dxa"/>
            <w:vMerge w:val="restart"/>
            <w:tcBorders>
              <w:top w:val="single" w:sz="4" w:space="0" w:color="000000"/>
              <w:left w:val="single" w:sz="4" w:space="0" w:color="000000"/>
              <w:bottom w:val="single" w:sz="4" w:space="0" w:color="000000"/>
            </w:tcBorders>
            <w:shd w:val="clear" w:color="auto" w:fill="auto"/>
            <w:textDirection w:val="tbRlV"/>
            <w:vAlign w:val="center"/>
          </w:tcPr>
          <w:p w14:paraId="40DC8F37" w14:textId="77777777" w:rsidR="0047496F" w:rsidRDefault="0047496F">
            <w:pPr>
              <w:ind w:left="113" w:right="113"/>
              <w:jc w:val="center"/>
              <w:rPr>
                <w:rFonts w:ascii="標楷體" w:eastAsia="標楷體" w:hAnsi="標楷體"/>
                <w:sz w:val="22"/>
              </w:rPr>
            </w:pPr>
            <w:r>
              <w:rPr>
                <w:rFonts w:ascii="標楷體" w:eastAsia="標楷體" w:hAnsi="標楷體"/>
                <w:sz w:val="22"/>
              </w:rPr>
              <w:t>住　　　址</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6F1695" w14:textId="77777777" w:rsidR="0047496F" w:rsidRDefault="0047496F">
            <w:pPr>
              <w:rPr>
                <w:rFonts w:ascii="標楷體" w:eastAsia="標楷體" w:hAnsi="標楷體"/>
                <w:sz w:val="22"/>
              </w:rPr>
            </w:pPr>
            <w:r>
              <w:rPr>
                <w:rFonts w:ascii="標楷體" w:eastAsia="標楷體" w:hAnsi="標楷體"/>
                <w:sz w:val="22"/>
              </w:rPr>
              <w:t xml:space="preserve">　 市　 區　 路　 巷　 弄　 號之</w:t>
            </w:r>
          </w:p>
          <w:p w14:paraId="08C237A9" w14:textId="77777777" w:rsidR="0047496F" w:rsidRDefault="0047496F">
            <w:r>
              <w:rPr>
                <w:rFonts w:ascii="標楷體" w:eastAsia="標楷體" w:hAnsi="標楷體"/>
                <w:sz w:val="22"/>
              </w:rPr>
              <w:t xml:space="preserve">　 縣　 鎮　 段　 里   鄰　　　　　　　　　　　　　</w:t>
            </w:r>
          </w:p>
        </w:tc>
      </w:tr>
      <w:tr w:rsidR="0047496F" w14:paraId="5DBE32A9" w14:textId="77777777">
        <w:trPr>
          <w:trHeight w:val="345"/>
        </w:trPr>
        <w:tc>
          <w:tcPr>
            <w:tcW w:w="868" w:type="dxa"/>
            <w:tcBorders>
              <w:top w:val="single" w:sz="4" w:space="0" w:color="000000"/>
              <w:left w:val="single" w:sz="4" w:space="0" w:color="000000"/>
              <w:bottom w:val="single" w:sz="4" w:space="0" w:color="000000"/>
            </w:tcBorders>
            <w:shd w:val="clear" w:color="auto" w:fill="auto"/>
            <w:vAlign w:val="center"/>
          </w:tcPr>
          <w:p w14:paraId="69AFB189" w14:textId="77777777" w:rsidR="0047496F" w:rsidRDefault="0047496F">
            <w:pPr>
              <w:jc w:val="center"/>
            </w:pPr>
            <w:r>
              <w:rPr>
                <w:rFonts w:ascii="標楷體" w:eastAsia="標楷體" w:hAnsi="標楷體"/>
                <w:sz w:val="22"/>
              </w:rPr>
              <w:t>配　偶</w:t>
            </w:r>
          </w:p>
        </w:tc>
        <w:tc>
          <w:tcPr>
            <w:tcW w:w="516" w:type="dxa"/>
            <w:vMerge/>
            <w:tcBorders>
              <w:top w:val="single" w:sz="4" w:space="0" w:color="000000"/>
              <w:left w:val="single" w:sz="4" w:space="0" w:color="000000"/>
              <w:bottom w:val="single" w:sz="4" w:space="0" w:color="000000"/>
            </w:tcBorders>
            <w:shd w:val="clear" w:color="auto" w:fill="auto"/>
            <w:textDirection w:val="tbRlV"/>
            <w:vAlign w:val="center"/>
          </w:tcPr>
          <w:p w14:paraId="143AB714" w14:textId="77777777" w:rsidR="0047496F" w:rsidRDefault="0047496F"/>
        </w:tc>
        <w:tc>
          <w:tcPr>
            <w:tcW w:w="1044" w:type="dxa"/>
            <w:tcBorders>
              <w:top w:val="single" w:sz="4" w:space="0" w:color="000000"/>
              <w:left w:val="single" w:sz="4" w:space="0" w:color="000000"/>
              <w:bottom w:val="single" w:sz="4" w:space="0" w:color="000000"/>
            </w:tcBorders>
            <w:shd w:val="clear" w:color="auto" w:fill="auto"/>
            <w:vAlign w:val="center"/>
          </w:tcPr>
          <w:p w14:paraId="2B8E39BB" w14:textId="77777777" w:rsidR="0047496F" w:rsidRDefault="0047496F">
            <w:pPr>
              <w:snapToGrid w:val="0"/>
              <w:rPr>
                <w:rFonts w:ascii="標楷體" w:eastAsia="標楷體" w:hAnsi="標楷體"/>
                <w:sz w:val="22"/>
              </w:rPr>
            </w:pPr>
          </w:p>
        </w:tc>
        <w:tc>
          <w:tcPr>
            <w:tcW w:w="340" w:type="dxa"/>
            <w:vMerge/>
            <w:tcBorders>
              <w:top w:val="single" w:sz="4" w:space="0" w:color="000000"/>
              <w:left w:val="single" w:sz="4" w:space="0" w:color="000000"/>
              <w:bottom w:val="single" w:sz="4" w:space="0" w:color="000000"/>
            </w:tcBorders>
            <w:shd w:val="clear" w:color="auto" w:fill="auto"/>
            <w:textDirection w:val="tbRlV"/>
            <w:vAlign w:val="center"/>
          </w:tcPr>
          <w:p w14:paraId="0A498F02" w14:textId="77777777" w:rsidR="0047496F" w:rsidRDefault="0047496F"/>
        </w:tc>
        <w:tc>
          <w:tcPr>
            <w:tcW w:w="692" w:type="dxa"/>
            <w:tcBorders>
              <w:top w:val="single" w:sz="4" w:space="0" w:color="000000"/>
              <w:left w:val="single" w:sz="4" w:space="0" w:color="000000"/>
              <w:bottom w:val="single" w:sz="4" w:space="0" w:color="000000"/>
            </w:tcBorders>
            <w:shd w:val="clear" w:color="auto" w:fill="auto"/>
            <w:vAlign w:val="center"/>
          </w:tcPr>
          <w:p w14:paraId="42FFEB8F" w14:textId="77777777" w:rsidR="0047496F" w:rsidRDefault="0047496F">
            <w:pPr>
              <w:snapToGrid w:val="0"/>
              <w:rPr>
                <w:rFonts w:ascii="標楷體" w:eastAsia="標楷體" w:hAnsi="標楷體"/>
                <w:sz w:val="22"/>
              </w:rPr>
            </w:pPr>
          </w:p>
        </w:tc>
        <w:tc>
          <w:tcPr>
            <w:tcW w:w="692" w:type="dxa"/>
            <w:vMerge/>
            <w:tcBorders>
              <w:top w:val="single" w:sz="4" w:space="0" w:color="000000"/>
              <w:left w:val="single" w:sz="4" w:space="0" w:color="000000"/>
              <w:bottom w:val="single" w:sz="4" w:space="0" w:color="000000"/>
            </w:tcBorders>
            <w:shd w:val="clear" w:color="auto" w:fill="auto"/>
            <w:vAlign w:val="center"/>
          </w:tcPr>
          <w:p w14:paraId="6EFCB0C0" w14:textId="77777777" w:rsidR="0047496F" w:rsidRDefault="0047496F"/>
        </w:tc>
        <w:tc>
          <w:tcPr>
            <w:tcW w:w="1516" w:type="dxa"/>
            <w:tcBorders>
              <w:top w:val="single" w:sz="4" w:space="0" w:color="000000"/>
              <w:left w:val="single" w:sz="4" w:space="0" w:color="000000"/>
              <w:bottom w:val="single" w:sz="4" w:space="0" w:color="000000"/>
            </w:tcBorders>
            <w:shd w:val="clear" w:color="auto" w:fill="auto"/>
            <w:vAlign w:val="center"/>
          </w:tcPr>
          <w:p w14:paraId="6F15B3DA" w14:textId="77777777" w:rsidR="0047496F" w:rsidRDefault="0047496F">
            <w:pPr>
              <w:snapToGrid w:val="0"/>
              <w:rPr>
                <w:rFonts w:ascii="標楷體" w:eastAsia="標楷體" w:hAnsi="標楷體"/>
                <w:sz w:val="22"/>
              </w:rPr>
            </w:pPr>
          </w:p>
        </w:tc>
        <w:tc>
          <w:tcPr>
            <w:tcW w:w="360" w:type="dxa"/>
            <w:vMerge/>
            <w:tcBorders>
              <w:top w:val="single" w:sz="4" w:space="0" w:color="000000"/>
              <w:left w:val="single" w:sz="4" w:space="0" w:color="000000"/>
              <w:bottom w:val="single" w:sz="4" w:space="0" w:color="000000"/>
            </w:tcBorders>
            <w:shd w:val="clear" w:color="auto" w:fill="auto"/>
            <w:textDirection w:val="tbRlV"/>
            <w:vAlign w:val="center"/>
          </w:tcPr>
          <w:p w14:paraId="2EA1A703" w14:textId="77777777" w:rsidR="0047496F" w:rsidRDefault="0047496F"/>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0D876" w14:textId="77777777" w:rsidR="0047496F" w:rsidRDefault="0047496F">
            <w:pPr>
              <w:rPr>
                <w:rFonts w:ascii="標楷體" w:eastAsia="標楷體" w:hAnsi="標楷體"/>
                <w:sz w:val="22"/>
              </w:rPr>
            </w:pPr>
            <w:r>
              <w:rPr>
                <w:rFonts w:ascii="標楷體" w:eastAsia="標楷體" w:hAnsi="標楷體"/>
                <w:sz w:val="22"/>
              </w:rPr>
              <w:t xml:space="preserve">　 市　 區　 路　 巷　 弄 　號之</w:t>
            </w:r>
          </w:p>
          <w:p w14:paraId="71CCED72" w14:textId="77777777" w:rsidR="0047496F" w:rsidRDefault="0047496F">
            <w:r>
              <w:rPr>
                <w:rFonts w:ascii="標楷體" w:eastAsia="標楷體" w:hAnsi="標楷體"/>
                <w:sz w:val="22"/>
              </w:rPr>
              <w:t xml:space="preserve">　 縣　 鎮　 段　 里　 鄰　　</w:t>
            </w:r>
          </w:p>
        </w:tc>
      </w:tr>
    </w:tbl>
    <w:p w14:paraId="64AA6E29" w14:textId="77777777" w:rsidR="0047496F" w:rsidRDefault="0047496F"/>
    <w:p w14:paraId="795102E4" w14:textId="77777777" w:rsidR="0047496F" w:rsidRDefault="0047496F">
      <w:pPr>
        <w:rPr>
          <w:rFonts w:ascii="標楷體" w:eastAsia="標楷體" w:hAnsi="標楷體"/>
          <w:sz w:val="26"/>
        </w:rPr>
      </w:pPr>
      <w:r>
        <w:rPr>
          <w:rFonts w:ascii="標楷體" w:eastAsia="標楷體" w:hAnsi="標楷體"/>
          <w:sz w:val="26"/>
        </w:rPr>
        <w:t>合於減除扶養親屬免稅額之受扶養親屬（共計　　　　　人）</w:t>
      </w:r>
    </w:p>
    <w:p w14:paraId="33E8E987" w14:textId="77777777" w:rsidR="0047496F" w:rsidRDefault="0047496F">
      <w:pPr>
        <w:numPr>
          <w:ilvl w:val="0"/>
          <w:numId w:val="1"/>
        </w:numPr>
        <w:ind w:left="567" w:hanging="567"/>
        <w:rPr>
          <w:rFonts w:ascii="標楷體" w:eastAsia="標楷體" w:hAnsi="標楷體"/>
          <w:sz w:val="26"/>
        </w:rPr>
      </w:pPr>
      <w:r>
        <w:rPr>
          <w:rFonts w:ascii="標楷體" w:eastAsia="標楷體" w:hAnsi="標楷體"/>
          <w:sz w:val="26"/>
        </w:rPr>
        <w:t>依照所得稅法第十七條規定，納稅義務人及其配偶之直系尊親屬合於下列條件之一者，每年每人得減除其扶養親屬免稅額。</w:t>
      </w:r>
    </w:p>
    <w:p w14:paraId="0953ADE6" w14:textId="77777777" w:rsidR="0047496F" w:rsidRDefault="0047496F">
      <w:pPr>
        <w:ind w:left="480"/>
        <w:rPr>
          <w:rFonts w:ascii="標楷體" w:eastAsia="標楷體" w:hAnsi="標楷體"/>
          <w:sz w:val="26"/>
        </w:rPr>
      </w:pPr>
      <w:r>
        <w:rPr>
          <w:rFonts w:ascii="標楷體" w:eastAsia="標楷體" w:hAnsi="標楷體"/>
          <w:sz w:val="26"/>
        </w:rPr>
        <w:t>(1)年滿六十歲者；</w:t>
      </w:r>
    </w:p>
    <w:p w14:paraId="6A42F977" w14:textId="77777777" w:rsidR="0047496F" w:rsidRDefault="0047496F">
      <w:pPr>
        <w:ind w:left="480"/>
        <w:rPr>
          <w:rFonts w:ascii="標楷體" w:eastAsia="標楷體" w:hAnsi="標楷體"/>
          <w:sz w:val="26"/>
        </w:rPr>
      </w:pPr>
      <w:r>
        <w:rPr>
          <w:rFonts w:ascii="標楷體" w:eastAsia="標楷體" w:hAnsi="標楷體"/>
          <w:sz w:val="26"/>
        </w:rPr>
        <w:t>(2)未滿六十歲者，但無謀生能力受納稅義務人扶養者。</w:t>
      </w:r>
    </w:p>
    <w:p w14:paraId="26692AD1" w14:textId="77777777" w:rsidR="0047496F" w:rsidRDefault="0047496F">
      <w:pPr>
        <w:ind w:left="852"/>
        <w:rPr>
          <w:rFonts w:ascii="標楷體" w:eastAsia="標楷體" w:hAnsi="標楷體"/>
          <w:sz w:val="26"/>
        </w:rPr>
      </w:pPr>
      <w:r>
        <w:rPr>
          <w:rFonts w:ascii="標楷體" w:eastAsia="標楷體" w:hAnsi="標楷體"/>
          <w:sz w:val="26"/>
        </w:rPr>
        <w:t>本人及本人之配偶合於上列條件之直系尊親屬有：　　人</w:t>
      </w:r>
    </w:p>
    <w:p w14:paraId="2B9C4C93" w14:textId="77777777" w:rsidR="0047496F" w:rsidRDefault="0047496F">
      <w:pPr>
        <w:rPr>
          <w:rFonts w:ascii="標楷體" w:eastAsia="標楷體" w:hAnsi="標楷體"/>
          <w:sz w:val="26"/>
        </w:rPr>
      </w:pPr>
    </w:p>
    <w:tbl>
      <w:tblPr>
        <w:tblW w:w="0" w:type="auto"/>
        <w:tblInd w:w="-5" w:type="dxa"/>
        <w:tblLayout w:type="fixed"/>
        <w:tblCellMar>
          <w:left w:w="28" w:type="dxa"/>
          <w:right w:w="28" w:type="dxa"/>
        </w:tblCellMar>
        <w:tblLook w:val="0000" w:firstRow="0" w:lastRow="0" w:firstColumn="0" w:lastColumn="0" w:noHBand="0" w:noVBand="0"/>
      </w:tblPr>
      <w:tblGrid>
        <w:gridCol w:w="1348"/>
        <w:gridCol w:w="720"/>
        <w:gridCol w:w="1320"/>
        <w:gridCol w:w="240"/>
        <w:gridCol w:w="240"/>
        <w:gridCol w:w="240"/>
        <w:gridCol w:w="240"/>
        <w:gridCol w:w="240"/>
        <w:gridCol w:w="240"/>
        <w:gridCol w:w="240"/>
        <w:gridCol w:w="240"/>
        <w:gridCol w:w="240"/>
        <w:gridCol w:w="240"/>
        <w:gridCol w:w="3600"/>
        <w:gridCol w:w="850"/>
      </w:tblGrid>
      <w:tr w:rsidR="0047496F" w14:paraId="18D0BDC1" w14:textId="77777777">
        <w:tc>
          <w:tcPr>
            <w:tcW w:w="1348" w:type="dxa"/>
            <w:tcBorders>
              <w:top w:val="single" w:sz="4" w:space="0" w:color="000000"/>
              <w:left w:val="single" w:sz="4" w:space="0" w:color="000000"/>
              <w:bottom w:val="single" w:sz="4" w:space="0" w:color="000000"/>
            </w:tcBorders>
            <w:shd w:val="clear" w:color="auto" w:fill="auto"/>
            <w:vAlign w:val="center"/>
          </w:tcPr>
          <w:p w14:paraId="2632632B" w14:textId="77777777" w:rsidR="0047496F" w:rsidRDefault="0047496F">
            <w:pPr>
              <w:jc w:val="center"/>
              <w:rPr>
                <w:rFonts w:ascii="標楷體" w:eastAsia="標楷體" w:hAnsi="標楷體"/>
                <w:sz w:val="22"/>
              </w:rPr>
            </w:pPr>
            <w:r>
              <w:rPr>
                <w:rFonts w:ascii="標楷體" w:eastAsia="標楷體" w:hAnsi="標楷體"/>
                <w:sz w:val="22"/>
              </w:rPr>
              <w:t>姓      名</w:t>
            </w:r>
          </w:p>
        </w:tc>
        <w:tc>
          <w:tcPr>
            <w:tcW w:w="720" w:type="dxa"/>
            <w:tcBorders>
              <w:top w:val="single" w:sz="4" w:space="0" w:color="000000"/>
              <w:left w:val="single" w:sz="4" w:space="0" w:color="000000"/>
              <w:bottom w:val="single" w:sz="4" w:space="0" w:color="000000"/>
            </w:tcBorders>
            <w:shd w:val="clear" w:color="auto" w:fill="auto"/>
            <w:vAlign w:val="center"/>
          </w:tcPr>
          <w:p w14:paraId="76133233" w14:textId="77777777" w:rsidR="0047496F" w:rsidRDefault="0047496F">
            <w:pPr>
              <w:jc w:val="center"/>
              <w:rPr>
                <w:rFonts w:ascii="標楷體" w:eastAsia="標楷體" w:hAnsi="標楷體"/>
                <w:sz w:val="22"/>
              </w:rPr>
            </w:pPr>
            <w:r>
              <w:rPr>
                <w:rFonts w:ascii="標楷體" w:eastAsia="標楷體" w:hAnsi="標楷體"/>
                <w:sz w:val="22"/>
              </w:rPr>
              <w:t>稱謂</w:t>
            </w:r>
          </w:p>
        </w:tc>
        <w:tc>
          <w:tcPr>
            <w:tcW w:w="1320" w:type="dxa"/>
            <w:tcBorders>
              <w:top w:val="single" w:sz="4" w:space="0" w:color="000000"/>
              <w:left w:val="single" w:sz="4" w:space="0" w:color="000000"/>
              <w:bottom w:val="single" w:sz="4" w:space="0" w:color="000000"/>
            </w:tcBorders>
            <w:shd w:val="clear" w:color="auto" w:fill="auto"/>
            <w:vAlign w:val="center"/>
          </w:tcPr>
          <w:p w14:paraId="5979B69A" w14:textId="77777777" w:rsidR="0047496F" w:rsidRDefault="0047496F">
            <w:pPr>
              <w:jc w:val="center"/>
              <w:rPr>
                <w:rFonts w:ascii="標楷體" w:eastAsia="標楷體" w:hAnsi="標楷體"/>
                <w:sz w:val="22"/>
              </w:rPr>
            </w:pPr>
            <w:r>
              <w:rPr>
                <w:rFonts w:ascii="標楷體" w:eastAsia="標楷體" w:hAnsi="標楷體"/>
                <w:sz w:val="22"/>
              </w:rPr>
              <w:t>出生年月日</w:t>
            </w:r>
          </w:p>
        </w:tc>
        <w:tc>
          <w:tcPr>
            <w:tcW w:w="2400" w:type="dxa"/>
            <w:gridSpan w:val="10"/>
            <w:tcBorders>
              <w:top w:val="single" w:sz="4" w:space="0" w:color="000000"/>
              <w:left w:val="single" w:sz="4" w:space="0" w:color="000000"/>
              <w:bottom w:val="single" w:sz="4" w:space="0" w:color="000000"/>
            </w:tcBorders>
            <w:shd w:val="clear" w:color="auto" w:fill="auto"/>
            <w:vAlign w:val="center"/>
          </w:tcPr>
          <w:p w14:paraId="2D5F1753" w14:textId="77777777" w:rsidR="0047496F" w:rsidRDefault="0047496F">
            <w:pPr>
              <w:jc w:val="center"/>
              <w:rPr>
                <w:rFonts w:ascii="標楷體" w:eastAsia="標楷體" w:hAnsi="標楷體"/>
                <w:sz w:val="22"/>
              </w:rPr>
            </w:pPr>
            <w:r>
              <w:rPr>
                <w:rFonts w:ascii="標楷體" w:eastAsia="標楷體" w:hAnsi="標楷體"/>
                <w:sz w:val="22"/>
              </w:rPr>
              <w:t>身分證統一編號</w:t>
            </w:r>
          </w:p>
        </w:tc>
        <w:tc>
          <w:tcPr>
            <w:tcW w:w="3600" w:type="dxa"/>
            <w:tcBorders>
              <w:top w:val="single" w:sz="4" w:space="0" w:color="000000"/>
              <w:left w:val="single" w:sz="4" w:space="0" w:color="000000"/>
              <w:bottom w:val="single" w:sz="4" w:space="0" w:color="000000"/>
            </w:tcBorders>
            <w:shd w:val="clear" w:color="auto" w:fill="auto"/>
            <w:vAlign w:val="center"/>
          </w:tcPr>
          <w:p w14:paraId="340E9BC7" w14:textId="77777777" w:rsidR="0047496F" w:rsidRDefault="0047496F">
            <w:pPr>
              <w:jc w:val="center"/>
              <w:rPr>
                <w:rFonts w:ascii="標楷體" w:eastAsia="標楷體" w:hAnsi="標楷體"/>
                <w:sz w:val="22"/>
              </w:rPr>
            </w:pPr>
            <w:r>
              <w:rPr>
                <w:rFonts w:ascii="標楷體" w:eastAsia="標楷體" w:hAnsi="標楷體"/>
                <w:sz w:val="22"/>
              </w:rPr>
              <w:t>現  在  地  址</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7AE5DB" w14:textId="77777777" w:rsidR="0047496F" w:rsidRDefault="0047496F">
            <w:pPr>
              <w:jc w:val="both"/>
            </w:pPr>
            <w:r>
              <w:rPr>
                <w:rFonts w:ascii="標楷體" w:eastAsia="標楷體" w:hAnsi="標楷體"/>
                <w:sz w:val="22"/>
              </w:rPr>
              <w:t>符合之條件</w:t>
            </w:r>
          </w:p>
        </w:tc>
      </w:tr>
      <w:tr w:rsidR="0047496F" w14:paraId="73E2D47F" w14:textId="77777777">
        <w:tc>
          <w:tcPr>
            <w:tcW w:w="1348" w:type="dxa"/>
            <w:tcBorders>
              <w:top w:val="single" w:sz="4" w:space="0" w:color="000000"/>
              <w:left w:val="single" w:sz="4" w:space="0" w:color="000000"/>
              <w:bottom w:val="single" w:sz="4" w:space="0" w:color="000000"/>
            </w:tcBorders>
            <w:shd w:val="clear" w:color="auto" w:fill="auto"/>
            <w:vAlign w:val="center"/>
          </w:tcPr>
          <w:p w14:paraId="1B0C5BA0"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vAlign w:val="center"/>
          </w:tcPr>
          <w:p w14:paraId="4423B9AE" w14:textId="77777777" w:rsidR="0047496F" w:rsidRDefault="0047496F">
            <w:pPr>
              <w:snapToGrid w:val="0"/>
              <w:jc w:val="center"/>
              <w:rPr>
                <w:rFonts w:ascii="標楷體" w:eastAsia="標楷體" w:hAnsi="標楷體"/>
                <w:sz w:val="22"/>
              </w:rPr>
            </w:pPr>
          </w:p>
        </w:tc>
        <w:tc>
          <w:tcPr>
            <w:tcW w:w="1320" w:type="dxa"/>
            <w:tcBorders>
              <w:top w:val="single" w:sz="4" w:space="0" w:color="000000"/>
              <w:left w:val="single" w:sz="4" w:space="0" w:color="000000"/>
              <w:bottom w:val="single" w:sz="4" w:space="0" w:color="000000"/>
            </w:tcBorders>
            <w:shd w:val="clear" w:color="auto" w:fill="auto"/>
            <w:vAlign w:val="center"/>
          </w:tcPr>
          <w:p w14:paraId="299716AA"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244D320E"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408602B3"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0226F08"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40A7639"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50664D56"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FB1B3FB"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5F5298EC"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EC16F92"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5DE22C13"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48C1AE71" w14:textId="77777777" w:rsidR="0047496F" w:rsidRDefault="0047496F">
            <w:pPr>
              <w:snapToGrid w:val="0"/>
              <w:jc w:val="center"/>
              <w:rPr>
                <w:rFonts w:ascii="標楷體" w:eastAsia="標楷體" w:hAnsi="標楷體"/>
                <w:sz w:val="22"/>
              </w:rPr>
            </w:pPr>
          </w:p>
        </w:tc>
        <w:tc>
          <w:tcPr>
            <w:tcW w:w="3600" w:type="dxa"/>
            <w:tcBorders>
              <w:top w:val="single" w:sz="4" w:space="0" w:color="000000"/>
              <w:left w:val="single" w:sz="4" w:space="0" w:color="000000"/>
              <w:bottom w:val="single" w:sz="4" w:space="0" w:color="000000"/>
            </w:tcBorders>
            <w:shd w:val="clear" w:color="auto" w:fill="auto"/>
            <w:vAlign w:val="center"/>
          </w:tcPr>
          <w:p w14:paraId="494E0136" w14:textId="77777777" w:rsidR="0047496F" w:rsidRDefault="0047496F">
            <w:pPr>
              <w:snapToGrid w:val="0"/>
              <w:jc w:val="center"/>
              <w:rPr>
                <w:rFonts w:ascii="標楷體" w:eastAsia="標楷體" w:hAnsi="標楷體"/>
                <w:sz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915E7D" w14:textId="77777777" w:rsidR="0047496F" w:rsidRDefault="0047496F">
            <w:pPr>
              <w:jc w:val="center"/>
            </w:pPr>
            <w:r>
              <w:rPr>
                <w:rFonts w:ascii="標楷體" w:eastAsia="標楷體" w:hAnsi="標楷體"/>
                <w:sz w:val="22"/>
              </w:rPr>
              <w:t>(     )</w:t>
            </w:r>
          </w:p>
        </w:tc>
      </w:tr>
      <w:tr w:rsidR="0047496F" w14:paraId="7F498277" w14:textId="77777777">
        <w:tc>
          <w:tcPr>
            <w:tcW w:w="1348" w:type="dxa"/>
            <w:tcBorders>
              <w:top w:val="single" w:sz="4" w:space="0" w:color="000000"/>
              <w:left w:val="single" w:sz="4" w:space="0" w:color="000000"/>
              <w:bottom w:val="single" w:sz="4" w:space="0" w:color="000000"/>
            </w:tcBorders>
            <w:shd w:val="clear" w:color="auto" w:fill="auto"/>
            <w:vAlign w:val="center"/>
          </w:tcPr>
          <w:p w14:paraId="5FFF0C56"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vAlign w:val="center"/>
          </w:tcPr>
          <w:p w14:paraId="5689375A" w14:textId="77777777" w:rsidR="0047496F" w:rsidRDefault="0047496F">
            <w:pPr>
              <w:snapToGrid w:val="0"/>
              <w:jc w:val="center"/>
              <w:rPr>
                <w:rFonts w:ascii="標楷體" w:eastAsia="標楷體" w:hAnsi="標楷體"/>
                <w:sz w:val="22"/>
              </w:rPr>
            </w:pPr>
          </w:p>
        </w:tc>
        <w:tc>
          <w:tcPr>
            <w:tcW w:w="1320" w:type="dxa"/>
            <w:tcBorders>
              <w:top w:val="single" w:sz="4" w:space="0" w:color="000000"/>
              <w:left w:val="single" w:sz="4" w:space="0" w:color="000000"/>
              <w:bottom w:val="single" w:sz="4" w:space="0" w:color="000000"/>
            </w:tcBorders>
            <w:shd w:val="clear" w:color="auto" w:fill="auto"/>
            <w:vAlign w:val="center"/>
          </w:tcPr>
          <w:p w14:paraId="691D580D"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25C7DB31"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F30B2ED"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0A4D1CEC"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4B5B2FB9"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0442A992"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0C7005F5"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40A13928"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041A935E"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0A943CD7"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3EEC6B7" w14:textId="77777777" w:rsidR="0047496F" w:rsidRDefault="0047496F">
            <w:pPr>
              <w:snapToGrid w:val="0"/>
              <w:jc w:val="center"/>
              <w:rPr>
                <w:rFonts w:ascii="標楷體" w:eastAsia="標楷體" w:hAnsi="標楷體"/>
                <w:sz w:val="22"/>
              </w:rPr>
            </w:pPr>
          </w:p>
        </w:tc>
        <w:tc>
          <w:tcPr>
            <w:tcW w:w="3600" w:type="dxa"/>
            <w:tcBorders>
              <w:top w:val="single" w:sz="4" w:space="0" w:color="000000"/>
              <w:left w:val="single" w:sz="4" w:space="0" w:color="000000"/>
              <w:bottom w:val="single" w:sz="4" w:space="0" w:color="000000"/>
            </w:tcBorders>
            <w:shd w:val="clear" w:color="auto" w:fill="auto"/>
            <w:vAlign w:val="center"/>
          </w:tcPr>
          <w:p w14:paraId="2A4A46AE" w14:textId="77777777" w:rsidR="0047496F" w:rsidRDefault="0047496F">
            <w:pPr>
              <w:snapToGrid w:val="0"/>
              <w:jc w:val="center"/>
              <w:rPr>
                <w:rFonts w:ascii="標楷體" w:eastAsia="標楷體" w:hAnsi="標楷體"/>
                <w:sz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863FC6" w14:textId="77777777" w:rsidR="0047496F" w:rsidRDefault="0047496F">
            <w:pPr>
              <w:jc w:val="center"/>
            </w:pPr>
            <w:r>
              <w:rPr>
                <w:rFonts w:ascii="標楷體" w:eastAsia="標楷體" w:hAnsi="標楷體"/>
                <w:sz w:val="22"/>
              </w:rPr>
              <w:t>(     )</w:t>
            </w:r>
          </w:p>
        </w:tc>
      </w:tr>
      <w:tr w:rsidR="0047496F" w14:paraId="604905EB" w14:textId="77777777">
        <w:tc>
          <w:tcPr>
            <w:tcW w:w="1348" w:type="dxa"/>
            <w:tcBorders>
              <w:top w:val="single" w:sz="4" w:space="0" w:color="000000"/>
              <w:left w:val="single" w:sz="4" w:space="0" w:color="000000"/>
              <w:bottom w:val="single" w:sz="4" w:space="0" w:color="000000"/>
            </w:tcBorders>
            <w:shd w:val="clear" w:color="auto" w:fill="auto"/>
            <w:vAlign w:val="center"/>
          </w:tcPr>
          <w:p w14:paraId="421F1308"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vAlign w:val="center"/>
          </w:tcPr>
          <w:p w14:paraId="3D29E0DD" w14:textId="77777777" w:rsidR="0047496F" w:rsidRDefault="0047496F">
            <w:pPr>
              <w:snapToGrid w:val="0"/>
              <w:jc w:val="center"/>
              <w:rPr>
                <w:rFonts w:ascii="標楷體" w:eastAsia="標楷體" w:hAnsi="標楷體"/>
                <w:sz w:val="22"/>
              </w:rPr>
            </w:pPr>
          </w:p>
        </w:tc>
        <w:tc>
          <w:tcPr>
            <w:tcW w:w="1320" w:type="dxa"/>
            <w:tcBorders>
              <w:top w:val="single" w:sz="4" w:space="0" w:color="000000"/>
              <w:left w:val="single" w:sz="4" w:space="0" w:color="000000"/>
              <w:bottom w:val="single" w:sz="4" w:space="0" w:color="000000"/>
            </w:tcBorders>
            <w:shd w:val="clear" w:color="auto" w:fill="auto"/>
            <w:vAlign w:val="center"/>
          </w:tcPr>
          <w:p w14:paraId="0AA458A7"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5DE9B464"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69BA433B"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29B225A5"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325B0468"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68C4DEF9"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63AAE473"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2E0B027E"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76B7922"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112F3A0"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F193F13" w14:textId="77777777" w:rsidR="0047496F" w:rsidRDefault="0047496F">
            <w:pPr>
              <w:snapToGrid w:val="0"/>
              <w:jc w:val="center"/>
              <w:rPr>
                <w:rFonts w:ascii="標楷體" w:eastAsia="標楷體" w:hAnsi="標楷體"/>
                <w:sz w:val="22"/>
              </w:rPr>
            </w:pPr>
          </w:p>
        </w:tc>
        <w:tc>
          <w:tcPr>
            <w:tcW w:w="3600" w:type="dxa"/>
            <w:tcBorders>
              <w:top w:val="single" w:sz="4" w:space="0" w:color="000000"/>
              <w:left w:val="single" w:sz="4" w:space="0" w:color="000000"/>
              <w:bottom w:val="single" w:sz="4" w:space="0" w:color="000000"/>
            </w:tcBorders>
            <w:shd w:val="clear" w:color="auto" w:fill="auto"/>
            <w:vAlign w:val="center"/>
          </w:tcPr>
          <w:p w14:paraId="0695C925" w14:textId="77777777" w:rsidR="0047496F" w:rsidRDefault="0047496F">
            <w:pPr>
              <w:snapToGrid w:val="0"/>
              <w:jc w:val="center"/>
              <w:rPr>
                <w:rFonts w:ascii="標楷體" w:eastAsia="標楷體" w:hAnsi="標楷體"/>
                <w:sz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52530E" w14:textId="77777777" w:rsidR="0047496F" w:rsidRDefault="0047496F">
            <w:pPr>
              <w:jc w:val="center"/>
            </w:pPr>
            <w:r>
              <w:rPr>
                <w:rFonts w:ascii="標楷體" w:eastAsia="標楷體" w:hAnsi="標楷體"/>
                <w:sz w:val="22"/>
              </w:rPr>
              <w:t>(     )</w:t>
            </w:r>
          </w:p>
        </w:tc>
      </w:tr>
      <w:tr w:rsidR="0047496F" w14:paraId="422EF6B9" w14:textId="77777777">
        <w:tc>
          <w:tcPr>
            <w:tcW w:w="1348" w:type="dxa"/>
            <w:tcBorders>
              <w:top w:val="single" w:sz="4" w:space="0" w:color="000000"/>
              <w:left w:val="single" w:sz="4" w:space="0" w:color="000000"/>
              <w:bottom w:val="single" w:sz="4" w:space="0" w:color="000000"/>
            </w:tcBorders>
            <w:shd w:val="clear" w:color="auto" w:fill="auto"/>
            <w:vAlign w:val="center"/>
          </w:tcPr>
          <w:p w14:paraId="6C74ED4C"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vAlign w:val="center"/>
          </w:tcPr>
          <w:p w14:paraId="5CC07026" w14:textId="77777777" w:rsidR="0047496F" w:rsidRDefault="0047496F">
            <w:pPr>
              <w:snapToGrid w:val="0"/>
              <w:jc w:val="center"/>
              <w:rPr>
                <w:rFonts w:ascii="標楷體" w:eastAsia="標楷體" w:hAnsi="標楷體"/>
                <w:sz w:val="22"/>
              </w:rPr>
            </w:pPr>
          </w:p>
        </w:tc>
        <w:tc>
          <w:tcPr>
            <w:tcW w:w="1320" w:type="dxa"/>
            <w:tcBorders>
              <w:top w:val="single" w:sz="4" w:space="0" w:color="000000"/>
              <w:left w:val="single" w:sz="4" w:space="0" w:color="000000"/>
              <w:bottom w:val="single" w:sz="4" w:space="0" w:color="000000"/>
            </w:tcBorders>
            <w:shd w:val="clear" w:color="auto" w:fill="auto"/>
            <w:vAlign w:val="center"/>
          </w:tcPr>
          <w:p w14:paraId="5D9B3F3D"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27D5F468"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560E0D2D"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41C578D"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E57C51D"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0831E459"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D11D2B7"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2FCDB303"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01594FBD"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5A54AA60"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D18FEDD" w14:textId="77777777" w:rsidR="0047496F" w:rsidRDefault="0047496F">
            <w:pPr>
              <w:snapToGrid w:val="0"/>
              <w:jc w:val="center"/>
              <w:rPr>
                <w:rFonts w:ascii="標楷體" w:eastAsia="標楷體" w:hAnsi="標楷體"/>
                <w:sz w:val="22"/>
              </w:rPr>
            </w:pPr>
          </w:p>
        </w:tc>
        <w:tc>
          <w:tcPr>
            <w:tcW w:w="3600" w:type="dxa"/>
            <w:tcBorders>
              <w:top w:val="single" w:sz="4" w:space="0" w:color="000000"/>
              <w:left w:val="single" w:sz="4" w:space="0" w:color="000000"/>
              <w:bottom w:val="single" w:sz="4" w:space="0" w:color="000000"/>
            </w:tcBorders>
            <w:shd w:val="clear" w:color="auto" w:fill="auto"/>
            <w:vAlign w:val="center"/>
          </w:tcPr>
          <w:p w14:paraId="42F64F5C" w14:textId="77777777" w:rsidR="0047496F" w:rsidRDefault="0047496F">
            <w:pPr>
              <w:snapToGrid w:val="0"/>
              <w:jc w:val="center"/>
              <w:rPr>
                <w:rFonts w:ascii="標楷體" w:eastAsia="標楷體" w:hAnsi="標楷體"/>
                <w:sz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F45A0" w14:textId="77777777" w:rsidR="0047496F" w:rsidRDefault="0047496F">
            <w:pPr>
              <w:jc w:val="center"/>
            </w:pPr>
            <w:r>
              <w:rPr>
                <w:rFonts w:ascii="標楷體" w:eastAsia="標楷體" w:hAnsi="標楷體"/>
                <w:sz w:val="22"/>
              </w:rPr>
              <w:t>(     )</w:t>
            </w:r>
          </w:p>
        </w:tc>
      </w:tr>
      <w:tr w:rsidR="0047496F" w14:paraId="5A024AE7" w14:textId="77777777">
        <w:tc>
          <w:tcPr>
            <w:tcW w:w="1348" w:type="dxa"/>
            <w:tcBorders>
              <w:top w:val="single" w:sz="4" w:space="0" w:color="000000"/>
              <w:left w:val="single" w:sz="4" w:space="0" w:color="000000"/>
              <w:bottom w:val="single" w:sz="4" w:space="0" w:color="000000"/>
            </w:tcBorders>
            <w:shd w:val="clear" w:color="auto" w:fill="auto"/>
            <w:vAlign w:val="center"/>
          </w:tcPr>
          <w:p w14:paraId="1EBBEAC1"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vAlign w:val="center"/>
          </w:tcPr>
          <w:p w14:paraId="2A29B5E5" w14:textId="77777777" w:rsidR="0047496F" w:rsidRDefault="0047496F">
            <w:pPr>
              <w:snapToGrid w:val="0"/>
              <w:jc w:val="center"/>
              <w:rPr>
                <w:rFonts w:ascii="標楷體" w:eastAsia="標楷體" w:hAnsi="標楷體"/>
                <w:sz w:val="22"/>
              </w:rPr>
            </w:pPr>
          </w:p>
        </w:tc>
        <w:tc>
          <w:tcPr>
            <w:tcW w:w="1320" w:type="dxa"/>
            <w:tcBorders>
              <w:top w:val="single" w:sz="4" w:space="0" w:color="000000"/>
              <w:left w:val="single" w:sz="4" w:space="0" w:color="000000"/>
              <w:bottom w:val="single" w:sz="4" w:space="0" w:color="000000"/>
            </w:tcBorders>
            <w:shd w:val="clear" w:color="auto" w:fill="auto"/>
            <w:vAlign w:val="center"/>
          </w:tcPr>
          <w:p w14:paraId="1D33EC7C"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6C03FFCD"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079427F"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6F8F90B"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48772563"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1DE233B0"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09E5AFEC"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4B9AA110"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0621C2B9"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5837F9DD"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6797823" w14:textId="77777777" w:rsidR="0047496F" w:rsidRDefault="0047496F">
            <w:pPr>
              <w:snapToGrid w:val="0"/>
              <w:jc w:val="center"/>
              <w:rPr>
                <w:rFonts w:ascii="標楷體" w:eastAsia="標楷體" w:hAnsi="標楷體"/>
                <w:sz w:val="22"/>
              </w:rPr>
            </w:pPr>
          </w:p>
        </w:tc>
        <w:tc>
          <w:tcPr>
            <w:tcW w:w="3600" w:type="dxa"/>
            <w:tcBorders>
              <w:top w:val="single" w:sz="4" w:space="0" w:color="000000"/>
              <w:left w:val="single" w:sz="4" w:space="0" w:color="000000"/>
              <w:bottom w:val="single" w:sz="4" w:space="0" w:color="000000"/>
            </w:tcBorders>
            <w:shd w:val="clear" w:color="auto" w:fill="auto"/>
            <w:vAlign w:val="center"/>
          </w:tcPr>
          <w:p w14:paraId="2D02C34A" w14:textId="77777777" w:rsidR="0047496F" w:rsidRDefault="0047496F">
            <w:pPr>
              <w:snapToGrid w:val="0"/>
              <w:jc w:val="center"/>
              <w:rPr>
                <w:rFonts w:ascii="標楷體" w:eastAsia="標楷體" w:hAnsi="標楷體"/>
                <w:sz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0AA900" w14:textId="77777777" w:rsidR="0047496F" w:rsidRDefault="0047496F">
            <w:pPr>
              <w:jc w:val="center"/>
            </w:pPr>
            <w:r>
              <w:rPr>
                <w:rFonts w:ascii="標楷體" w:eastAsia="標楷體" w:hAnsi="標楷體"/>
                <w:sz w:val="22"/>
              </w:rPr>
              <w:t>(     )</w:t>
            </w:r>
          </w:p>
        </w:tc>
      </w:tr>
    </w:tbl>
    <w:p w14:paraId="25005AF5" w14:textId="77777777" w:rsidR="0047496F" w:rsidRDefault="0047496F">
      <w:pPr>
        <w:rPr>
          <w:rFonts w:ascii="標楷體" w:eastAsia="標楷體" w:hAnsi="標楷體"/>
        </w:rPr>
      </w:pPr>
    </w:p>
    <w:p w14:paraId="19AE3715" w14:textId="77777777" w:rsidR="0047496F" w:rsidRDefault="0047496F">
      <w:pPr>
        <w:numPr>
          <w:ilvl w:val="0"/>
          <w:numId w:val="1"/>
        </w:numPr>
        <w:ind w:left="562" w:hanging="562"/>
        <w:rPr>
          <w:rFonts w:ascii="標楷體" w:eastAsia="標楷體" w:hAnsi="標楷體"/>
          <w:sz w:val="26"/>
        </w:rPr>
      </w:pPr>
      <w:r>
        <w:rPr>
          <w:rFonts w:ascii="標楷體" w:eastAsia="標楷體" w:hAnsi="標楷體"/>
          <w:sz w:val="26"/>
        </w:rPr>
        <w:t>依照所得稅法第十七條之規定，納稅義務人之子女，合於下列條件之一者，每年每人得減除其扶養親屬免稅額。</w:t>
      </w:r>
    </w:p>
    <w:p w14:paraId="4B83DE72" w14:textId="77777777" w:rsidR="0047496F" w:rsidRDefault="0047496F">
      <w:pPr>
        <w:ind w:left="518"/>
        <w:rPr>
          <w:rFonts w:ascii="標楷體" w:eastAsia="標楷體" w:hAnsi="標楷體"/>
          <w:sz w:val="26"/>
        </w:rPr>
      </w:pPr>
      <w:r>
        <w:rPr>
          <w:rFonts w:ascii="標楷體" w:eastAsia="標楷體" w:hAnsi="標楷體"/>
          <w:sz w:val="26"/>
        </w:rPr>
        <w:t>(1)未滿二十歲者；</w:t>
      </w:r>
    </w:p>
    <w:p w14:paraId="1CF98FA3" w14:textId="77777777" w:rsidR="0047496F" w:rsidRDefault="0047496F">
      <w:pPr>
        <w:rPr>
          <w:rFonts w:ascii="標楷體" w:eastAsia="標楷體" w:hAnsi="標楷體"/>
          <w:sz w:val="26"/>
        </w:rPr>
      </w:pPr>
      <w:r>
        <w:rPr>
          <w:rFonts w:ascii="標楷體" w:eastAsia="標楷體" w:hAnsi="標楷體"/>
          <w:sz w:val="26"/>
        </w:rPr>
        <w:t xml:space="preserve">    (2)已滿二十歲，因在校就學受納稅義務人扶養者：</w:t>
      </w:r>
    </w:p>
    <w:p w14:paraId="2D0819FC" w14:textId="77777777" w:rsidR="0047496F" w:rsidRDefault="0047496F">
      <w:pPr>
        <w:rPr>
          <w:rFonts w:ascii="標楷體" w:eastAsia="標楷體" w:hAnsi="標楷體"/>
          <w:sz w:val="26"/>
        </w:rPr>
      </w:pPr>
      <w:r>
        <w:rPr>
          <w:rFonts w:ascii="標楷體" w:eastAsia="標楷體" w:hAnsi="標楷體"/>
          <w:sz w:val="26"/>
        </w:rPr>
        <w:t xml:space="preserve">    (3)已滿二十歲，因身心障礙受納稅義務人扶養者：</w:t>
      </w:r>
    </w:p>
    <w:p w14:paraId="2AD9B41C" w14:textId="77777777" w:rsidR="0047496F" w:rsidRDefault="0047496F">
      <w:pPr>
        <w:rPr>
          <w:rFonts w:ascii="標楷體" w:eastAsia="標楷體" w:hAnsi="標楷體"/>
          <w:sz w:val="26"/>
        </w:rPr>
      </w:pPr>
      <w:r>
        <w:rPr>
          <w:rFonts w:ascii="標楷體" w:eastAsia="標楷體" w:hAnsi="標楷體"/>
          <w:sz w:val="26"/>
        </w:rPr>
        <w:t xml:space="preserve">    (4)已滿二十歲，因無謀生能力受納稅義務人扶養者。</w:t>
      </w:r>
    </w:p>
    <w:p w14:paraId="7CDF6EA9" w14:textId="77777777" w:rsidR="0047496F" w:rsidRDefault="0047496F">
      <w:pPr>
        <w:rPr>
          <w:rFonts w:ascii="標楷體" w:eastAsia="標楷體" w:hAnsi="標楷體"/>
          <w:sz w:val="26"/>
        </w:rPr>
      </w:pPr>
      <w:r>
        <w:rPr>
          <w:rFonts w:ascii="標楷體" w:eastAsia="標楷體" w:hAnsi="標楷體"/>
          <w:sz w:val="26"/>
        </w:rPr>
        <w:t xml:space="preserve">　　 　本人之子女合於上列規定條件者，計有：　　　人</w:t>
      </w:r>
    </w:p>
    <w:p w14:paraId="22A53717" w14:textId="77777777" w:rsidR="0047496F" w:rsidRDefault="0047496F">
      <w:pPr>
        <w:rPr>
          <w:rFonts w:ascii="標楷體" w:eastAsia="標楷體" w:hAnsi="標楷體"/>
          <w:sz w:val="26"/>
        </w:rPr>
      </w:pPr>
    </w:p>
    <w:tbl>
      <w:tblPr>
        <w:tblW w:w="0" w:type="auto"/>
        <w:tblInd w:w="-5" w:type="dxa"/>
        <w:tblLayout w:type="fixed"/>
        <w:tblCellMar>
          <w:left w:w="28" w:type="dxa"/>
          <w:right w:w="28" w:type="dxa"/>
        </w:tblCellMar>
        <w:tblLook w:val="0000" w:firstRow="0" w:lastRow="0" w:firstColumn="0" w:lastColumn="0" w:noHBand="0" w:noVBand="0"/>
      </w:tblPr>
      <w:tblGrid>
        <w:gridCol w:w="748"/>
        <w:gridCol w:w="480"/>
        <w:gridCol w:w="720"/>
        <w:gridCol w:w="240"/>
        <w:gridCol w:w="240"/>
        <w:gridCol w:w="240"/>
        <w:gridCol w:w="240"/>
        <w:gridCol w:w="240"/>
        <w:gridCol w:w="240"/>
        <w:gridCol w:w="240"/>
        <w:gridCol w:w="240"/>
        <w:gridCol w:w="240"/>
        <w:gridCol w:w="240"/>
        <w:gridCol w:w="720"/>
        <w:gridCol w:w="840"/>
        <w:gridCol w:w="480"/>
        <w:gridCol w:w="720"/>
        <w:gridCol w:w="240"/>
        <w:gridCol w:w="240"/>
        <w:gridCol w:w="240"/>
        <w:gridCol w:w="240"/>
        <w:gridCol w:w="240"/>
        <w:gridCol w:w="240"/>
        <w:gridCol w:w="240"/>
        <w:gridCol w:w="240"/>
        <w:gridCol w:w="240"/>
        <w:gridCol w:w="240"/>
        <w:gridCol w:w="730"/>
      </w:tblGrid>
      <w:tr w:rsidR="0047496F" w14:paraId="0C312236" w14:textId="77777777">
        <w:tc>
          <w:tcPr>
            <w:tcW w:w="748" w:type="dxa"/>
            <w:tcBorders>
              <w:top w:val="single" w:sz="4" w:space="0" w:color="000000"/>
              <w:left w:val="single" w:sz="4" w:space="0" w:color="000000"/>
              <w:bottom w:val="single" w:sz="4" w:space="0" w:color="000000"/>
            </w:tcBorders>
            <w:shd w:val="clear" w:color="auto" w:fill="auto"/>
            <w:vAlign w:val="center"/>
          </w:tcPr>
          <w:p w14:paraId="373F4433" w14:textId="77777777" w:rsidR="0047496F" w:rsidRDefault="0047496F">
            <w:pPr>
              <w:jc w:val="center"/>
              <w:rPr>
                <w:rFonts w:ascii="標楷體" w:eastAsia="標楷體" w:hAnsi="標楷體"/>
                <w:sz w:val="22"/>
              </w:rPr>
            </w:pPr>
            <w:r>
              <w:rPr>
                <w:rFonts w:ascii="標楷體" w:eastAsia="標楷體" w:hAnsi="標楷體"/>
                <w:sz w:val="22"/>
              </w:rPr>
              <w:t>姓名</w:t>
            </w:r>
          </w:p>
        </w:tc>
        <w:tc>
          <w:tcPr>
            <w:tcW w:w="480" w:type="dxa"/>
            <w:tcBorders>
              <w:top w:val="single" w:sz="4" w:space="0" w:color="000000"/>
              <w:left w:val="single" w:sz="4" w:space="0" w:color="000000"/>
              <w:bottom w:val="single" w:sz="4" w:space="0" w:color="000000"/>
            </w:tcBorders>
            <w:shd w:val="clear" w:color="auto" w:fill="auto"/>
            <w:vAlign w:val="center"/>
          </w:tcPr>
          <w:p w14:paraId="11282003" w14:textId="77777777" w:rsidR="0047496F" w:rsidRDefault="0047496F">
            <w:pPr>
              <w:jc w:val="center"/>
              <w:rPr>
                <w:rFonts w:ascii="標楷體" w:eastAsia="標楷體" w:hAnsi="標楷體"/>
                <w:sz w:val="22"/>
              </w:rPr>
            </w:pPr>
            <w:r>
              <w:rPr>
                <w:rFonts w:ascii="標楷體" w:eastAsia="標楷體" w:hAnsi="標楷體"/>
                <w:sz w:val="22"/>
              </w:rPr>
              <w:t>稱謂</w:t>
            </w:r>
          </w:p>
        </w:tc>
        <w:tc>
          <w:tcPr>
            <w:tcW w:w="720" w:type="dxa"/>
            <w:tcBorders>
              <w:top w:val="single" w:sz="4" w:space="0" w:color="000000"/>
              <w:left w:val="single" w:sz="4" w:space="0" w:color="000000"/>
              <w:bottom w:val="single" w:sz="4" w:space="0" w:color="000000"/>
            </w:tcBorders>
            <w:shd w:val="clear" w:color="auto" w:fill="auto"/>
            <w:vAlign w:val="center"/>
          </w:tcPr>
          <w:p w14:paraId="4B60D181" w14:textId="77777777" w:rsidR="0047496F" w:rsidRDefault="0047496F">
            <w:pPr>
              <w:jc w:val="center"/>
              <w:rPr>
                <w:rFonts w:ascii="標楷體" w:eastAsia="標楷體" w:hAnsi="標楷體"/>
                <w:sz w:val="22"/>
              </w:rPr>
            </w:pPr>
            <w:r>
              <w:rPr>
                <w:rFonts w:ascii="標楷體" w:eastAsia="標楷體" w:hAnsi="標楷體"/>
                <w:sz w:val="22"/>
              </w:rPr>
              <w:t>出　生</w:t>
            </w:r>
          </w:p>
          <w:p w14:paraId="5C522777" w14:textId="77777777" w:rsidR="0047496F" w:rsidRDefault="0047496F">
            <w:pPr>
              <w:jc w:val="center"/>
              <w:rPr>
                <w:rFonts w:ascii="標楷體" w:eastAsia="標楷體" w:hAnsi="標楷體"/>
                <w:sz w:val="22"/>
              </w:rPr>
            </w:pPr>
            <w:r>
              <w:rPr>
                <w:rFonts w:ascii="標楷體" w:eastAsia="標楷體" w:hAnsi="標楷體"/>
                <w:sz w:val="22"/>
              </w:rPr>
              <w:t>年月日</w:t>
            </w:r>
          </w:p>
        </w:tc>
        <w:tc>
          <w:tcPr>
            <w:tcW w:w="2400" w:type="dxa"/>
            <w:gridSpan w:val="10"/>
            <w:tcBorders>
              <w:top w:val="single" w:sz="4" w:space="0" w:color="000000"/>
              <w:left w:val="single" w:sz="4" w:space="0" w:color="000000"/>
              <w:bottom w:val="single" w:sz="4" w:space="0" w:color="000000"/>
            </w:tcBorders>
            <w:shd w:val="clear" w:color="auto" w:fill="auto"/>
            <w:vAlign w:val="center"/>
          </w:tcPr>
          <w:p w14:paraId="56C0E5C2" w14:textId="77777777" w:rsidR="0047496F" w:rsidRDefault="0047496F">
            <w:pPr>
              <w:jc w:val="center"/>
              <w:rPr>
                <w:rFonts w:ascii="標楷體" w:eastAsia="標楷體" w:hAnsi="標楷體"/>
                <w:sz w:val="22"/>
              </w:rPr>
            </w:pPr>
            <w:r>
              <w:rPr>
                <w:rFonts w:ascii="標楷體" w:eastAsia="標楷體" w:hAnsi="標楷體"/>
                <w:sz w:val="22"/>
              </w:rPr>
              <w:t>身分證統一編號</w:t>
            </w:r>
          </w:p>
        </w:tc>
        <w:tc>
          <w:tcPr>
            <w:tcW w:w="720" w:type="dxa"/>
            <w:tcBorders>
              <w:top w:val="single" w:sz="4" w:space="0" w:color="000000"/>
              <w:left w:val="single" w:sz="4" w:space="0" w:color="000000"/>
              <w:bottom w:val="single" w:sz="4" w:space="0" w:color="000000"/>
            </w:tcBorders>
            <w:shd w:val="clear" w:color="auto" w:fill="auto"/>
            <w:vAlign w:val="center"/>
          </w:tcPr>
          <w:p w14:paraId="413B2209" w14:textId="77777777" w:rsidR="0047496F" w:rsidRDefault="0047496F">
            <w:pPr>
              <w:jc w:val="center"/>
              <w:rPr>
                <w:rFonts w:ascii="標楷體" w:eastAsia="標楷體" w:hAnsi="標楷體"/>
                <w:sz w:val="22"/>
              </w:rPr>
            </w:pPr>
            <w:r>
              <w:rPr>
                <w:rFonts w:ascii="標楷體" w:eastAsia="標楷體" w:hAnsi="標楷體"/>
                <w:sz w:val="22"/>
              </w:rPr>
              <w:t>符合之條　件</w:t>
            </w:r>
          </w:p>
        </w:tc>
        <w:tc>
          <w:tcPr>
            <w:tcW w:w="840" w:type="dxa"/>
            <w:tcBorders>
              <w:top w:val="single" w:sz="4" w:space="0" w:color="000000"/>
              <w:left w:val="single" w:sz="4" w:space="0" w:color="000000"/>
              <w:bottom w:val="single" w:sz="4" w:space="0" w:color="000000"/>
            </w:tcBorders>
            <w:shd w:val="clear" w:color="auto" w:fill="auto"/>
            <w:vAlign w:val="center"/>
          </w:tcPr>
          <w:p w14:paraId="149595F4" w14:textId="77777777" w:rsidR="0047496F" w:rsidRDefault="0047496F">
            <w:pPr>
              <w:jc w:val="center"/>
              <w:rPr>
                <w:rFonts w:ascii="標楷體" w:eastAsia="標楷體" w:hAnsi="標楷體"/>
                <w:sz w:val="22"/>
              </w:rPr>
            </w:pPr>
            <w:r>
              <w:rPr>
                <w:rFonts w:ascii="標楷體" w:eastAsia="標楷體" w:hAnsi="標楷體"/>
                <w:sz w:val="22"/>
              </w:rPr>
              <w:t>姓名</w:t>
            </w:r>
          </w:p>
        </w:tc>
        <w:tc>
          <w:tcPr>
            <w:tcW w:w="480" w:type="dxa"/>
            <w:tcBorders>
              <w:top w:val="single" w:sz="4" w:space="0" w:color="000000"/>
              <w:left w:val="single" w:sz="4" w:space="0" w:color="000000"/>
              <w:bottom w:val="single" w:sz="4" w:space="0" w:color="000000"/>
            </w:tcBorders>
            <w:shd w:val="clear" w:color="auto" w:fill="auto"/>
            <w:vAlign w:val="center"/>
          </w:tcPr>
          <w:p w14:paraId="49A66D95" w14:textId="77777777" w:rsidR="0047496F" w:rsidRDefault="0047496F">
            <w:pPr>
              <w:jc w:val="center"/>
              <w:rPr>
                <w:rFonts w:ascii="標楷體" w:eastAsia="標楷體" w:hAnsi="標楷體"/>
                <w:sz w:val="22"/>
              </w:rPr>
            </w:pPr>
            <w:r>
              <w:rPr>
                <w:rFonts w:ascii="標楷體" w:eastAsia="標楷體" w:hAnsi="標楷體"/>
                <w:sz w:val="22"/>
              </w:rPr>
              <w:t>稱謂</w:t>
            </w:r>
          </w:p>
        </w:tc>
        <w:tc>
          <w:tcPr>
            <w:tcW w:w="720" w:type="dxa"/>
            <w:tcBorders>
              <w:top w:val="single" w:sz="4" w:space="0" w:color="000000"/>
              <w:left w:val="single" w:sz="4" w:space="0" w:color="000000"/>
              <w:bottom w:val="single" w:sz="4" w:space="0" w:color="000000"/>
            </w:tcBorders>
            <w:shd w:val="clear" w:color="auto" w:fill="auto"/>
            <w:vAlign w:val="center"/>
          </w:tcPr>
          <w:p w14:paraId="10C6D2F6" w14:textId="77777777" w:rsidR="0047496F" w:rsidRDefault="0047496F">
            <w:pPr>
              <w:jc w:val="center"/>
              <w:rPr>
                <w:rFonts w:ascii="標楷體" w:eastAsia="標楷體" w:hAnsi="標楷體"/>
                <w:sz w:val="22"/>
              </w:rPr>
            </w:pPr>
            <w:r>
              <w:rPr>
                <w:rFonts w:ascii="標楷體" w:eastAsia="標楷體" w:hAnsi="標楷體"/>
                <w:sz w:val="22"/>
              </w:rPr>
              <w:t>出　生</w:t>
            </w:r>
          </w:p>
          <w:p w14:paraId="3697D513" w14:textId="77777777" w:rsidR="0047496F" w:rsidRDefault="0047496F">
            <w:pPr>
              <w:jc w:val="center"/>
              <w:rPr>
                <w:rFonts w:ascii="標楷體" w:eastAsia="標楷體" w:hAnsi="標楷體"/>
                <w:sz w:val="22"/>
              </w:rPr>
            </w:pPr>
            <w:r>
              <w:rPr>
                <w:rFonts w:ascii="標楷體" w:eastAsia="標楷體" w:hAnsi="標楷體"/>
                <w:sz w:val="22"/>
              </w:rPr>
              <w:t>年月日</w:t>
            </w:r>
          </w:p>
        </w:tc>
        <w:tc>
          <w:tcPr>
            <w:tcW w:w="2400" w:type="dxa"/>
            <w:gridSpan w:val="10"/>
            <w:tcBorders>
              <w:top w:val="single" w:sz="4" w:space="0" w:color="000000"/>
              <w:left w:val="single" w:sz="4" w:space="0" w:color="000000"/>
              <w:bottom w:val="single" w:sz="4" w:space="0" w:color="000000"/>
            </w:tcBorders>
            <w:shd w:val="clear" w:color="auto" w:fill="auto"/>
            <w:vAlign w:val="center"/>
          </w:tcPr>
          <w:p w14:paraId="79D60C18" w14:textId="77777777" w:rsidR="0047496F" w:rsidRDefault="0047496F">
            <w:pPr>
              <w:jc w:val="center"/>
              <w:rPr>
                <w:rFonts w:ascii="標楷體" w:eastAsia="標楷體" w:hAnsi="標楷體"/>
                <w:sz w:val="22"/>
              </w:rPr>
            </w:pPr>
            <w:r>
              <w:rPr>
                <w:rFonts w:ascii="標楷體" w:eastAsia="標楷體" w:hAnsi="標楷體"/>
                <w:sz w:val="22"/>
              </w:rPr>
              <w:t>身分證統一編號</w:t>
            </w:r>
          </w:p>
        </w:tc>
        <w:tc>
          <w:tcPr>
            <w:tcW w:w="7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9AFEE3" w14:textId="77777777" w:rsidR="0047496F" w:rsidRDefault="0047496F">
            <w:pPr>
              <w:jc w:val="center"/>
            </w:pPr>
            <w:r>
              <w:rPr>
                <w:rFonts w:ascii="標楷體" w:eastAsia="標楷體" w:hAnsi="標楷體"/>
                <w:sz w:val="22"/>
              </w:rPr>
              <w:t>符合之條　件</w:t>
            </w:r>
          </w:p>
        </w:tc>
      </w:tr>
      <w:tr w:rsidR="0047496F" w14:paraId="0584110E" w14:textId="77777777">
        <w:tc>
          <w:tcPr>
            <w:tcW w:w="748" w:type="dxa"/>
            <w:tcBorders>
              <w:top w:val="single" w:sz="4" w:space="0" w:color="000000"/>
              <w:left w:val="single" w:sz="4" w:space="0" w:color="000000"/>
              <w:bottom w:val="single" w:sz="4" w:space="0" w:color="000000"/>
            </w:tcBorders>
            <w:shd w:val="clear" w:color="auto" w:fill="auto"/>
            <w:vAlign w:val="center"/>
          </w:tcPr>
          <w:p w14:paraId="53FA19A1" w14:textId="77777777" w:rsidR="0047496F" w:rsidRDefault="0047496F">
            <w:pPr>
              <w:snapToGrid w:val="0"/>
              <w:jc w:val="center"/>
              <w:rPr>
                <w:rFonts w:ascii="標楷體" w:eastAsia="標楷體" w:hAnsi="標楷體"/>
                <w:sz w:val="22"/>
              </w:rPr>
            </w:pPr>
          </w:p>
        </w:tc>
        <w:tc>
          <w:tcPr>
            <w:tcW w:w="480" w:type="dxa"/>
            <w:tcBorders>
              <w:top w:val="single" w:sz="4" w:space="0" w:color="000000"/>
              <w:left w:val="single" w:sz="4" w:space="0" w:color="000000"/>
              <w:bottom w:val="single" w:sz="4" w:space="0" w:color="000000"/>
            </w:tcBorders>
            <w:shd w:val="clear" w:color="auto" w:fill="auto"/>
            <w:vAlign w:val="center"/>
          </w:tcPr>
          <w:p w14:paraId="3CB60F2E"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vAlign w:val="center"/>
          </w:tcPr>
          <w:p w14:paraId="2F711B73"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2136C60C"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4D5887D6"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585FEF89"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3754FF4"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6894723"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0B7B0187"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08F65C9B"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6E4B6180"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5CE8585F"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58930B81"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vAlign w:val="center"/>
          </w:tcPr>
          <w:p w14:paraId="1C2D2949" w14:textId="77777777" w:rsidR="0047496F" w:rsidRDefault="0047496F">
            <w:pPr>
              <w:jc w:val="center"/>
              <w:rPr>
                <w:rFonts w:ascii="標楷體" w:eastAsia="標楷體" w:hAnsi="標楷體"/>
                <w:sz w:val="22"/>
              </w:rPr>
            </w:pPr>
            <w:r>
              <w:rPr>
                <w:rFonts w:ascii="標楷體" w:eastAsia="標楷體" w:hAnsi="標楷體"/>
                <w:sz w:val="22"/>
              </w:rPr>
              <w:t>(    )</w:t>
            </w:r>
          </w:p>
        </w:tc>
        <w:tc>
          <w:tcPr>
            <w:tcW w:w="840" w:type="dxa"/>
            <w:tcBorders>
              <w:top w:val="single" w:sz="4" w:space="0" w:color="000000"/>
              <w:left w:val="single" w:sz="4" w:space="0" w:color="000000"/>
              <w:bottom w:val="single" w:sz="4" w:space="0" w:color="000000"/>
            </w:tcBorders>
            <w:shd w:val="clear" w:color="auto" w:fill="auto"/>
            <w:vAlign w:val="center"/>
          </w:tcPr>
          <w:p w14:paraId="0B958BB2" w14:textId="77777777" w:rsidR="0047496F" w:rsidRDefault="0047496F">
            <w:pPr>
              <w:snapToGrid w:val="0"/>
              <w:jc w:val="center"/>
              <w:rPr>
                <w:rFonts w:ascii="標楷體" w:eastAsia="標楷體" w:hAnsi="標楷體"/>
                <w:sz w:val="22"/>
              </w:rPr>
            </w:pPr>
          </w:p>
        </w:tc>
        <w:tc>
          <w:tcPr>
            <w:tcW w:w="480" w:type="dxa"/>
            <w:tcBorders>
              <w:top w:val="single" w:sz="4" w:space="0" w:color="000000"/>
              <w:left w:val="single" w:sz="4" w:space="0" w:color="000000"/>
              <w:bottom w:val="single" w:sz="4" w:space="0" w:color="000000"/>
            </w:tcBorders>
            <w:shd w:val="clear" w:color="auto" w:fill="auto"/>
            <w:vAlign w:val="center"/>
          </w:tcPr>
          <w:p w14:paraId="031CEBA8"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vAlign w:val="center"/>
          </w:tcPr>
          <w:p w14:paraId="07894428"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380867E2"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35862029"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58C91FE"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2CC9B9F5"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51EFA912"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7235F2CD"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1AB08575"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00FC8B09"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736E8E37"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7352CBCA" w14:textId="77777777" w:rsidR="0047496F" w:rsidRDefault="0047496F">
            <w:pPr>
              <w:snapToGrid w:val="0"/>
              <w:jc w:val="center"/>
              <w:rPr>
                <w:rFonts w:ascii="標楷體" w:eastAsia="標楷體" w:hAnsi="標楷體"/>
                <w:sz w:val="22"/>
              </w:rPr>
            </w:pPr>
          </w:p>
        </w:tc>
        <w:tc>
          <w:tcPr>
            <w:tcW w:w="730" w:type="dxa"/>
            <w:tcBorders>
              <w:top w:val="single" w:sz="4" w:space="0" w:color="000000"/>
              <w:left w:val="single" w:sz="4" w:space="0" w:color="000000"/>
              <w:bottom w:val="single" w:sz="4" w:space="0" w:color="000000"/>
              <w:right w:val="single" w:sz="4" w:space="0" w:color="000000"/>
            </w:tcBorders>
            <w:vAlign w:val="center"/>
          </w:tcPr>
          <w:p w14:paraId="4A60FAD8" w14:textId="77777777" w:rsidR="0047496F" w:rsidRDefault="0047496F">
            <w:pPr>
              <w:jc w:val="center"/>
            </w:pPr>
            <w:r>
              <w:rPr>
                <w:rFonts w:ascii="標楷體" w:eastAsia="標楷體" w:hAnsi="標楷體"/>
                <w:sz w:val="22"/>
              </w:rPr>
              <w:t>(    )</w:t>
            </w:r>
          </w:p>
        </w:tc>
      </w:tr>
      <w:tr w:rsidR="0047496F" w14:paraId="31533035" w14:textId="77777777">
        <w:tc>
          <w:tcPr>
            <w:tcW w:w="748" w:type="dxa"/>
            <w:tcBorders>
              <w:top w:val="single" w:sz="4" w:space="0" w:color="000000"/>
              <w:left w:val="single" w:sz="4" w:space="0" w:color="000000"/>
              <w:bottom w:val="single" w:sz="4" w:space="0" w:color="000000"/>
            </w:tcBorders>
            <w:shd w:val="clear" w:color="auto" w:fill="auto"/>
            <w:vAlign w:val="center"/>
          </w:tcPr>
          <w:p w14:paraId="368EFEBC" w14:textId="77777777" w:rsidR="0047496F" w:rsidRDefault="0047496F">
            <w:pPr>
              <w:snapToGrid w:val="0"/>
              <w:jc w:val="center"/>
              <w:rPr>
                <w:rFonts w:ascii="標楷體" w:eastAsia="標楷體" w:hAnsi="標楷體"/>
                <w:sz w:val="22"/>
              </w:rPr>
            </w:pPr>
          </w:p>
        </w:tc>
        <w:tc>
          <w:tcPr>
            <w:tcW w:w="480" w:type="dxa"/>
            <w:tcBorders>
              <w:top w:val="single" w:sz="4" w:space="0" w:color="000000"/>
              <w:left w:val="single" w:sz="4" w:space="0" w:color="000000"/>
              <w:bottom w:val="single" w:sz="4" w:space="0" w:color="000000"/>
            </w:tcBorders>
            <w:shd w:val="clear" w:color="auto" w:fill="auto"/>
            <w:vAlign w:val="center"/>
          </w:tcPr>
          <w:p w14:paraId="26CF3210"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vAlign w:val="center"/>
          </w:tcPr>
          <w:p w14:paraId="75C05964"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6F323967"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4D109CB"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1271A7CF"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2D3F7BCE"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77D4BE0"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1CD4B980"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27DD3759"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6CA10E9F"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9BAD9ED"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10475628"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tcPr>
          <w:p w14:paraId="1BC0F627" w14:textId="77777777" w:rsidR="0047496F" w:rsidRDefault="0047496F">
            <w:pPr>
              <w:rPr>
                <w:rFonts w:ascii="標楷體" w:eastAsia="標楷體" w:hAnsi="標楷體"/>
                <w:sz w:val="22"/>
              </w:rPr>
            </w:pPr>
            <w:r>
              <w:rPr>
                <w:rFonts w:ascii="標楷體" w:eastAsia="標楷體" w:hAnsi="標楷體"/>
                <w:sz w:val="22"/>
              </w:rPr>
              <w:t>(    )</w:t>
            </w:r>
          </w:p>
        </w:tc>
        <w:tc>
          <w:tcPr>
            <w:tcW w:w="840" w:type="dxa"/>
            <w:tcBorders>
              <w:top w:val="single" w:sz="4" w:space="0" w:color="000000"/>
              <w:left w:val="single" w:sz="4" w:space="0" w:color="000000"/>
              <w:bottom w:val="single" w:sz="4" w:space="0" w:color="000000"/>
            </w:tcBorders>
            <w:shd w:val="clear" w:color="auto" w:fill="auto"/>
            <w:vAlign w:val="center"/>
          </w:tcPr>
          <w:p w14:paraId="54B003CB" w14:textId="77777777" w:rsidR="0047496F" w:rsidRDefault="0047496F">
            <w:pPr>
              <w:snapToGrid w:val="0"/>
              <w:jc w:val="center"/>
              <w:rPr>
                <w:rFonts w:ascii="標楷體" w:eastAsia="標楷體" w:hAnsi="標楷體"/>
                <w:sz w:val="22"/>
              </w:rPr>
            </w:pPr>
          </w:p>
        </w:tc>
        <w:tc>
          <w:tcPr>
            <w:tcW w:w="480" w:type="dxa"/>
            <w:tcBorders>
              <w:top w:val="single" w:sz="4" w:space="0" w:color="000000"/>
              <w:left w:val="single" w:sz="4" w:space="0" w:color="000000"/>
              <w:bottom w:val="single" w:sz="4" w:space="0" w:color="000000"/>
            </w:tcBorders>
            <w:shd w:val="clear" w:color="auto" w:fill="auto"/>
            <w:vAlign w:val="center"/>
          </w:tcPr>
          <w:p w14:paraId="7F8E637A"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vAlign w:val="center"/>
          </w:tcPr>
          <w:p w14:paraId="148B2C45"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3A2E0ABD"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135ECCEE"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36E878E3"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0F727FAC"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3698AFD8"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1A9EBA74"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5663A478"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47A96F80"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4A276E85"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65C7C92B" w14:textId="77777777" w:rsidR="0047496F" w:rsidRDefault="0047496F">
            <w:pPr>
              <w:snapToGrid w:val="0"/>
              <w:jc w:val="center"/>
              <w:rPr>
                <w:rFonts w:ascii="標楷體" w:eastAsia="標楷體" w:hAnsi="標楷體"/>
                <w:sz w:val="22"/>
              </w:rPr>
            </w:pPr>
          </w:p>
        </w:tc>
        <w:tc>
          <w:tcPr>
            <w:tcW w:w="730" w:type="dxa"/>
            <w:tcBorders>
              <w:top w:val="single" w:sz="4" w:space="0" w:color="000000"/>
              <w:left w:val="single" w:sz="4" w:space="0" w:color="000000"/>
              <w:bottom w:val="single" w:sz="4" w:space="0" w:color="000000"/>
              <w:right w:val="single" w:sz="4" w:space="0" w:color="000000"/>
            </w:tcBorders>
            <w:vAlign w:val="center"/>
          </w:tcPr>
          <w:p w14:paraId="3C7D6331" w14:textId="77777777" w:rsidR="0047496F" w:rsidRDefault="0047496F">
            <w:pPr>
              <w:jc w:val="center"/>
            </w:pPr>
            <w:r>
              <w:rPr>
                <w:rFonts w:ascii="標楷體" w:eastAsia="標楷體" w:hAnsi="標楷體"/>
                <w:sz w:val="22"/>
              </w:rPr>
              <w:t>(    )</w:t>
            </w:r>
          </w:p>
        </w:tc>
      </w:tr>
      <w:tr w:rsidR="0047496F" w14:paraId="70C68926" w14:textId="77777777">
        <w:tc>
          <w:tcPr>
            <w:tcW w:w="748" w:type="dxa"/>
            <w:tcBorders>
              <w:top w:val="single" w:sz="4" w:space="0" w:color="000000"/>
              <w:left w:val="single" w:sz="4" w:space="0" w:color="000000"/>
              <w:bottom w:val="single" w:sz="4" w:space="0" w:color="000000"/>
            </w:tcBorders>
            <w:shd w:val="clear" w:color="auto" w:fill="auto"/>
            <w:vAlign w:val="center"/>
          </w:tcPr>
          <w:p w14:paraId="5F6D4030" w14:textId="77777777" w:rsidR="0047496F" w:rsidRDefault="0047496F">
            <w:pPr>
              <w:snapToGrid w:val="0"/>
              <w:jc w:val="center"/>
              <w:rPr>
                <w:rFonts w:ascii="標楷體" w:eastAsia="標楷體" w:hAnsi="標楷體"/>
                <w:sz w:val="22"/>
              </w:rPr>
            </w:pPr>
          </w:p>
        </w:tc>
        <w:tc>
          <w:tcPr>
            <w:tcW w:w="480" w:type="dxa"/>
            <w:tcBorders>
              <w:top w:val="single" w:sz="4" w:space="0" w:color="000000"/>
              <w:left w:val="single" w:sz="4" w:space="0" w:color="000000"/>
              <w:bottom w:val="single" w:sz="4" w:space="0" w:color="000000"/>
            </w:tcBorders>
            <w:shd w:val="clear" w:color="auto" w:fill="auto"/>
            <w:vAlign w:val="center"/>
          </w:tcPr>
          <w:p w14:paraId="7D445098"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vAlign w:val="center"/>
          </w:tcPr>
          <w:p w14:paraId="40D4CB48"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3E8770EF"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6D044A40"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58A179C0"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45C8A85F"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3DF01463"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3E4AE591"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5A55D014"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291C7864"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44436819"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68FD63C4"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tcPr>
          <w:p w14:paraId="5BE94A7E" w14:textId="77777777" w:rsidR="0047496F" w:rsidRDefault="0047496F">
            <w:pPr>
              <w:rPr>
                <w:rFonts w:ascii="標楷體" w:eastAsia="標楷體" w:hAnsi="標楷體"/>
                <w:sz w:val="22"/>
              </w:rPr>
            </w:pPr>
            <w:r>
              <w:rPr>
                <w:rFonts w:ascii="標楷體" w:eastAsia="標楷體" w:hAnsi="標楷體"/>
                <w:sz w:val="22"/>
              </w:rPr>
              <w:t>(    )</w:t>
            </w:r>
          </w:p>
        </w:tc>
        <w:tc>
          <w:tcPr>
            <w:tcW w:w="840" w:type="dxa"/>
            <w:tcBorders>
              <w:top w:val="single" w:sz="4" w:space="0" w:color="000000"/>
              <w:left w:val="single" w:sz="4" w:space="0" w:color="000000"/>
              <w:bottom w:val="single" w:sz="4" w:space="0" w:color="000000"/>
            </w:tcBorders>
            <w:shd w:val="clear" w:color="auto" w:fill="auto"/>
            <w:vAlign w:val="center"/>
          </w:tcPr>
          <w:p w14:paraId="1FDB9A05" w14:textId="77777777" w:rsidR="0047496F" w:rsidRDefault="0047496F">
            <w:pPr>
              <w:snapToGrid w:val="0"/>
              <w:jc w:val="center"/>
              <w:rPr>
                <w:rFonts w:ascii="標楷體" w:eastAsia="標楷體" w:hAnsi="標楷體"/>
                <w:sz w:val="22"/>
              </w:rPr>
            </w:pPr>
          </w:p>
        </w:tc>
        <w:tc>
          <w:tcPr>
            <w:tcW w:w="480" w:type="dxa"/>
            <w:tcBorders>
              <w:top w:val="single" w:sz="4" w:space="0" w:color="000000"/>
              <w:left w:val="single" w:sz="4" w:space="0" w:color="000000"/>
              <w:bottom w:val="single" w:sz="4" w:space="0" w:color="000000"/>
            </w:tcBorders>
            <w:shd w:val="clear" w:color="auto" w:fill="auto"/>
            <w:vAlign w:val="center"/>
          </w:tcPr>
          <w:p w14:paraId="46B067EA"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vAlign w:val="center"/>
          </w:tcPr>
          <w:p w14:paraId="788F5B63"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2EB1EDEF"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B01C529"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0DF59FD9"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2301F551"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1D2CE1B8"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5DDC19A6"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5FD0CBEC"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682BF5AC"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797CB89F"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40C3B69B" w14:textId="77777777" w:rsidR="0047496F" w:rsidRDefault="0047496F">
            <w:pPr>
              <w:snapToGrid w:val="0"/>
              <w:jc w:val="center"/>
              <w:rPr>
                <w:rFonts w:ascii="標楷體" w:eastAsia="標楷體" w:hAnsi="標楷體"/>
                <w:sz w:val="22"/>
              </w:rPr>
            </w:pPr>
          </w:p>
        </w:tc>
        <w:tc>
          <w:tcPr>
            <w:tcW w:w="730" w:type="dxa"/>
            <w:tcBorders>
              <w:top w:val="single" w:sz="4" w:space="0" w:color="000000"/>
              <w:left w:val="single" w:sz="4" w:space="0" w:color="000000"/>
              <w:bottom w:val="single" w:sz="4" w:space="0" w:color="000000"/>
              <w:right w:val="single" w:sz="4" w:space="0" w:color="000000"/>
            </w:tcBorders>
            <w:vAlign w:val="center"/>
          </w:tcPr>
          <w:p w14:paraId="2F41221D" w14:textId="77777777" w:rsidR="0047496F" w:rsidRDefault="0047496F">
            <w:pPr>
              <w:jc w:val="center"/>
            </w:pPr>
            <w:r>
              <w:rPr>
                <w:rFonts w:ascii="標楷體" w:eastAsia="標楷體" w:hAnsi="標楷體"/>
                <w:sz w:val="22"/>
              </w:rPr>
              <w:t>(    )</w:t>
            </w:r>
          </w:p>
        </w:tc>
      </w:tr>
      <w:tr w:rsidR="0047496F" w14:paraId="588E256B" w14:textId="77777777">
        <w:tc>
          <w:tcPr>
            <w:tcW w:w="748" w:type="dxa"/>
            <w:tcBorders>
              <w:top w:val="single" w:sz="4" w:space="0" w:color="000000"/>
              <w:left w:val="single" w:sz="4" w:space="0" w:color="000000"/>
              <w:bottom w:val="single" w:sz="4" w:space="0" w:color="000000"/>
            </w:tcBorders>
            <w:shd w:val="clear" w:color="auto" w:fill="auto"/>
            <w:vAlign w:val="center"/>
          </w:tcPr>
          <w:p w14:paraId="0B88761D" w14:textId="77777777" w:rsidR="0047496F" w:rsidRDefault="0047496F">
            <w:pPr>
              <w:snapToGrid w:val="0"/>
              <w:jc w:val="center"/>
              <w:rPr>
                <w:rFonts w:ascii="標楷體" w:eastAsia="標楷體" w:hAnsi="標楷體"/>
                <w:sz w:val="22"/>
              </w:rPr>
            </w:pPr>
          </w:p>
        </w:tc>
        <w:tc>
          <w:tcPr>
            <w:tcW w:w="480" w:type="dxa"/>
            <w:tcBorders>
              <w:top w:val="single" w:sz="4" w:space="0" w:color="000000"/>
              <w:left w:val="single" w:sz="4" w:space="0" w:color="000000"/>
              <w:bottom w:val="single" w:sz="4" w:space="0" w:color="000000"/>
            </w:tcBorders>
            <w:shd w:val="clear" w:color="auto" w:fill="auto"/>
            <w:vAlign w:val="center"/>
          </w:tcPr>
          <w:p w14:paraId="0D27DB07"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vAlign w:val="center"/>
          </w:tcPr>
          <w:p w14:paraId="4D0A60A0"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2229C619"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37A17D1B"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49494E59"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1C4F887F"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323433A6"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17AE3409"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110EF0C0"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0536A110"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1BCD95D7"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38FA2755"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tcPr>
          <w:p w14:paraId="6FC3B3A1" w14:textId="77777777" w:rsidR="0047496F" w:rsidRDefault="0047496F">
            <w:pPr>
              <w:rPr>
                <w:rFonts w:ascii="標楷體" w:eastAsia="標楷體" w:hAnsi="標楷體"/>
                <w:sz w:val="22"/>
              </w:rPr>
            </w:pPr>
            <w:r>
              <w:rPr>
                <w:rFonts w:ascii="標楷體" w:eastAsia="標楷體" w:hAnsi="標楷體"/>
                <w:sz w:val="22"/>
              </w:rPr>
              <w:t>(    )</w:t>
            </w:r>
          </w:p>
        </w:tc>
        <w:tc>
          <w:tcPr>
            <w:tcW w:w="840" w:type="dxa"/>
            <w:tcBorders>
              <w:top w:val="single" w:sz="4" w:space="0" w:color="000000"/>
              <w:left w:val="single" w:sz="4" w:space="0" w:color="000000"/>
              <w:bottom w:val="single" w:sz="4" w:space="0" w:color="000000"/>
            </w:tcBorders>
            <w:shd w:val="clear" w:color="auto" w:fill="auto"/>
            <w:vAlign w:val="center"/>
          </w:tcPr>
          <w:p w14:paraId="41CF19D4" w14:textId="77777777" w:rsidR="0047496F" w:rsidRDefault="0047496F">
            <w:pPr>
              <w:snapToGrid w:val="0"/>
              <w:jc w:val="center"/>
              <w:rPr>
                <w:rFonts w:ascii="標楷體" w:eastAsia="標楷體" w:hAnsi="標楷體"/>
                <w:sz w:val="22"/>
              </w:rPr>
            </w:pPr>
          </w:p>
        </w:tc>
        <w:tc>
          <w:tcPr>
            <w:tcW w:w="480" w:type="dxa"/>
            <w:tcBorders>
              <w:top w:val="single" w:sz="4" w:space="0" w:color="000000"/>
              <w:left w:val="single" w:sz="4" w:space="0" w:color="000000"/>
              <w:bottom w:val="single" w:sz="4" w:space="0" w:color="000000"/>
            </w:tcBorders>
            <w:shd w:val="clear" w:color="auto" w:fill="auto"/>
            <w:vAlign w:val="center"/>
          </w:tcPr>
          <w:p w14:paraId="411EBB0C"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vAlign w:val="center"/>
          </w:tcPr>
          <w:p w14:paraId="52FA9DD0"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3852853"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5668EA58"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11F304EB"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331061C5"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16839777"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51565BFD"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7913D5BE"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08FBDC41"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413D5167"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6868A133" w14:textId="77777777" w:rsidR="0047496F" w:rsidRDefault="0047496F">
            <w:pPr>
              <w:snapToGrid w:val="0"/>
              <w:jc w:val="center"/>
              <w:rPr>
                <w:rFonts w:ascii="標楷體" w:eastAsia="標楷體" w:hAnsi="標楷體"/>
                <w:sz w:val="22"/>
              </w:rPr>
            </w:pPr>
          </w:p>
        </w:tc>
        <w:tc>
          <w:tcPr>
            <w:tcW w:w="730" w:type="dxa"/>
            <w:tcBorders>
              <w:top w:val="single" w:sz="4" w:space="0" w:color="000000"/>
              <w:left w:val="single" w:sz="4" w:space="0" w:color="000000"/>
              <w:bottom w:val="single" w:sz="4" w:space="0" w:color="000000"/>
              <w:right w:val="single" w:sz="4" w:space="0" w:color="000000"/>
            </w:tcBorders>
            <w:vAlign w:val="center"/>
          </w:tcPr>
          <w:p w14:paraId="10FD17FE" w14:textId="77777777" w:rsidR="0047496F" w:rsidRDefault="0047496F">
            <w:pPr>
              <w:jc w:val="center"/>
            </w:pPr>
            <w:r>
              <w:rPr>
                <w:rFonts w:ascii="標楷體" w:eastAsia="標楷體" w:hAnsi="標楷體"/>
                <w:sz w:val="22"/>
              </w:rPr>
              <w:t>(    )</w:t>
            </w:r>
          </w:p>
        </w:tc>
      </w:tr>
      <w:tr w:rsidR="0047496F" w14:paraId="6FE7ABCF" w14:textId="77777777">
        <w:tc>
          <w:tcPr>
            <w:tcW w:w="748" w:type="dxa"/>
            <w:tcBorders>
              <w:top w:val="single" w:sz="4" w:space="0" w:color="000000"/>
              <w:left w:val="single" w:sz="4" w:space="0" w:color="000000"/>
              <w:bottom w:val="single" w:sz="4" w:space="0" w:color="000000"/>
            </w:tcBorders>
            <w:shd w:val="clear" w:color="auto" w:fill="auto"/>
            <w:vAlign w:val="center"/>
          </w:tcPr>
          <w:p w14:paraId="603E51E9" w14:textId="77777777" w:rsidR="0047496F" w:rsidRDefault="0047496F">
            <w:pPr>
              <w:snapToGrid w:val="0"/>
              <w:jc w:val="center"/>
              <w:rPr>
                <w:rFonts w:ascii="標楷體" w:eastAsia="標楷體" w:hAnsi="標楷體"/>
                <w:sz w:val="22"/>
              </w:rPr>
            </w:pPr>
          </w:p>
        </w:tc>
        <w:tc>
          <w:tcPr>
            <w:tcW w:w="480" w:type="dxa"/>
            <w:tcBorders>
              <w:top w:val="single" w:sz="4" w:space="0" w:color="000000"/>
              <w:left w:val="single" w:sz="4" w:space="0" w:color="000000"/>
              <w:bottom w:val="single" w:sz="4" w:space="0" w:color="000000"/>
            </w:tcBorders>
            <w:shd w:val="clear" w:color="auto" w:fill="auto"/>
            <w:vAlign w:val="center"/>
          </w:tcPr>
          <w:p w14:paraId="51D941E4"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vAlign w:val="center"/>
          </w:tcPr>
          <w:p w14:paraId="16C1B766"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20A5894A"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0990AF6E"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0EA6D6BF"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31891150"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269FF2E"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676F6EBC"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38F81935"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20EBEA36"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1584D8EF"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24830EF6"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tcPr>
          <w:p w14:paraId="52E1A771" w14:textId="77777777" w:rsidR="0047496F" w:rsidRDefault="0047496F">
            <w:pPr>
              <w:rPr>
                <w:rFonts w:ascii="標楷體" w:eastAsia="標楷體" w:hAnsi="標楷體"/>
                <w:sz w:val="22"/>
              </w:rPr>
            </w:pPr>
            <w:r>
              <w:rPr>
                <w:rFonts w:ascii="標楷體" w:eastAsia="標楷體" w:hAnsi="標楷體"/>
                <w:sz w:val="22"/>
              </w:rPr>
              <w:t>(    )</w:t>
            </w:r>
          </w:p>
        </w:tc>
        <w:tc>
          <w:tcPr>
            <w:tcW w:w="840" w:type="dxa"/>
            <w:tcBorders>
              <w:top w:val="single" w:sz="4" w:space="0" w:color="000000"/>
              <w:left w:val="single" w:sz="4" w:space="0" w:color="000000"/>
              <w:bottom w:val="single" w:sz="4" w:space="0" w:color="000000"/>
            </w:tcBorders>
            <w:shd w:val="clear" w:color="auto" w:fill="auto"/>
            <w:vAlign w:val="center"/>
          </w:tcPr>
          <w:p w14:paraId="35E17D1B" w14:textId="77777777" w:rsidR="0047496F" w:rsidRDefault="0047496F">
            <w:pPr>
              <w:snapToGrid w:val="0"/>
              <w:jc w:val="center"/>
              <w:rPr>
                <w:rFonts w:ascii="標楷體" w:eastAsia="標楷體" w:hAnsi="標楷體"/>
                <w:sz w:val="22"/>
              </w:rPr>
            </w:pPr>
          </w:p>
        </w:tc>
        <w:tc>
          <w:tcPr>
            <w:tcW w:w="480" w:type="dxa"/>
            <w:tcBorders>
              <w:top w:val="single" w:sz="4" w:space="0" w:color="000000"/>
              <w:left w:val="single" w:sz="4" w:space="0" w:color="000000"/>
              <w:bottom w:val="single" w:sz="4" w:space="0" w:color="000000"/>
            </w:tcBorders>
            <w:shd w:val="clear" w:color="auto" w:fill="auto"/>
            <w:vAlign w:val="center"/>
          </w:tcPr>
          <w:p w14:paraId="26895398"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vAlign w:val="center"/>
          </w:tcPr>
          <w:p w14:paraId="7D58BF70"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50B527FE"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50CC224D"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424CB472"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13B35667"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620670DA"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2C244752"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06D0CC64"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133DC344"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4378BE40"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0A278016" w14:textId="77777777" w:rsidR="0047496F" w:rsidRDefault="0047496F">
            <w:pPr>
              <w:snapToGrid w:val="0"/>
              <w:jc w:val="center"/>
              <w:rPr>
                <w:rFonts w:ascii="標楷體" w:eastAsia="標楷體" w:hAnsi="標楷體"/>
                <w:sz w:val="22"/>
              </w:rPr>
            </w:pPr>
          </w:p>
        </w:tc>
        <w:tc>
          <w:tcPr>
            <w:tcW w:w="730" w:type="dxa"/>
            <w:tcBorders>
              <w:top w:val="single" w:sz="4" w:space="0" w:color="000000"/>
              <w:left w:val="single" w:sz="4" w:space="0" w:color="000000"/>
              <w:bottom w:val="single" w:sz="4" w:space="0" w:color="000000"/>
              <w:right w:val="single" w:sz="4" w:space="0" w:color="000000"/>
            </w:tcBorders>
            <w:vAlign w:val="center"/>
          </w:tcPr>
          <w:p w14:paraId="28696F83" w14:textId="77777777" w:rsidR="0047496F" w:rsidRDefault="0047496F">
            <w:pPr>
              <w:jc w:val="center"/>
            </w:pPr>
            <w:r>
              <w:rPr>
                <w:rFonts w:ascii="標楷體" w:eastAsia="標楷體" w:hAnsi="標楷體"/>
                <w:sz w:val="22"/>
              </w:rPr>
              <w:t>(    )</w:t>
            </w:r>
          </w:p>
        </w:tc>
      </w:tr>
      <w:tr w:rsidR="0047496F" w14:paraId="679A2F1F" w14:textId="77777777">
        <w:tc>
          <w:tcPr>
            <w:tcW w:w="748" w:type="dxa"/>
            <w:tcBorders>
              <w:top w:val="single" w:sz="4" w:space="0" w:color="000000"/>
              <w:left w:val="single" w:sz="4" w:space="0" w:color="000000"/>
              <w:bottom w:val="single" w:sz="4" w:space="0" w:color="000000"/>
            </w:tcBorders>
            <w:shd w:val="clear" w:color="auto" w:fill="auto"/>
            <w:vAlign w:val="center"/>
          </w:tcPr>
          <w:p w14:paraId="25B71F62" w14:textId="77777777" w:rsidR="0047496F" w:rsidRDefault="0047496F">
            <w:pPr>
              <w:snapToGrid w:val="0"/>
              <w:jc w:val="center"/>
              <w:rPr>
                <w:rFonts w:ascii="標楷體" w:eastAsia="標楷體" w:hAnsi="標楷體"/>
                <w:sz w:val="22"/>
              </w:rPr>
            </w:pPr>
          </w:p>
        </w:tc>
        <w:tc>
          <w:tcPr>
            <w:tcW w:w="480" w:type="dxa"/>
            <w:tcBorders>
              <w:top w:val="single" w:sz="4" w:space="0" w:color="000000"/>
              <w:left w:val="single" w:sz="4" w:space="0" w:color="000000"/>
              <w:bottom w:val="single" w:sz="4" w:space="0" w:color="000000"/>
            </w:tcBorders>
            <w:shd w:val="clear" w:color="auto" w:fill="auto"/>
            <w:vAlign w:val="center"/>
          </w:tcPr>
          <w:p w14:paraId="7D3BBDC0"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vAlign w:val="center"/>
          </w:tcPr>
          <w:p w14:paraId="77EB7611"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1F1D6C2E"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46CBD9E2"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15727D49"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643D0640"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1425AFF3"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04DBC9EF"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EDE8254"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393ACCAC"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1FCABB94"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3F8ACF1E"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tcPr>
          <w:p w14:paraId="4B388E23" w14:textId="77777777" w:rsidR="0047496F" w:rsidRDefault="0047496F">
            <w:pPr>
              <w:rPr>
                <w:rFonts w:ascii="標楷體" w:eastAsia="標楷體" w:hAnsi="標楷體"/>
                <w:sz w:val="22"/>
              </w:rPr>
            </w:pPr>
            <w:r>
              <w:rPr>
                <w:rFonts w:ascii="標楷體" w:eastAsia="標楷體" w:hAnsi="標楷體"/>
                <w:sz w:val="22"/>
              </w:rPr>
              <w:t>(    )</w:t>
            </w:r>
          </w:p>
        </w:tc>
        <w:tc>
          <w:tcPr>
            <w:tcW w:w="840" w:type="dxa"/>
            <w:tcBorders>
              <w:top w:val="single" w:sz="4" w:space="0" w:color="000000"/>
              <w:left w:val="single" w:sz="4" w:space="0" w:color="000000"/>
              <w:bottom w:val="single" w:sz="4" w:space="0" w:color="000000"/>
            </w:tcBorders>
            <w:shd w:val="clear" w:color="auto" w:fill="auto"/>
            <w:vAlign w:val="center"/>
          </w:tcPr>
          <w:p w14:paraId="53B19F31" w14:textId="77777777" w:rsidR="0047496F" w:rsidRDefault="0047496F">
            <w:pPr>
              <w:snapToGrid w:val="0"/>
              <w:jc w:val="center"/>
              <w:rPr>
                <w:rFonts w:ascii="標楷體" w:eastAsia="標楷體" w:hAnsi="標楷體"/>
                <w:sz w:val="22"/>
              </w:rPr>
            </w:pPr>
          </w:p>
        </w:tc>
        <w:tc>
          <w:tcPr>
            <w:tcW w:w="480" w:type="dxa"/>
            <w:tcBorders>
              <w:top w:val="single" w:sz="4" w:space="0" w:color="000000"/>
              <w:left w:val="single" w:sz="4" w:space="0" w:color="000000"/>
              <w:bottom w:val="single" w:sz="4" w:space="0" w:color="000000"/>
            </w:tcBorders>
            <w:shd w:val="clear" w:color="auto" w:fill="auto"/>
            <w:vAlign w:val="center"/>
          </w:tcPr>
          <w:p w14:paraId="603509C5"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vAlign w:val="center"/>
          </w:tcPr>
          <w:p w14:paraId="6DC4A4C7"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2BF25ACF"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0B927C10"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0DAE2285"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6C6EFE56"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79202805"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61AC2E8B"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25826589"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167E06D9"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7BD970A5"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5FC36486" w14:textId="77777777" w:rsidR="0047496F" w:rsidRDefault="0047496F">
            <w:pPr>
              <w:snapToGrid w:val="0"/>
              <w:jc w:val="center"/>
              <w:rPr>
                <w:rFonts w:ascii="標楷體" w:eastAsia="標楷體" w:hAnsi="標楷體"/>
                <w:sz w:val="22"/>
              </w:rPr>
            </w:pPr>
          </w:p>
        </w:tc>
        <w:tc>
          <w:tcPr>
            <w:tcW w:w="730" w:type="dxa"/>
            <w:tcBorders>
              <w:top w:val="single" w:sz="4" w:space="0" w:color="000000"/>
              <w:left w:val="single" w:sz="4" w:space="0" w:color="000000"/>
              <w:bottom w:val="single" w:sz="4" w:space="0" w:color="000000"/>
              <w:right w:val="single" w:sz="4" w:space="0" w:color="000000"/>
            </w:tcBorders>
            <w:vAlign w:val="center"/>
          </w:tcPr>
          <w:p w14:paraId="65F448D0" w14:textId="77777777" w:rsidR="0047496F" w:rsidRDefault="0047496F">
            <w:pPr>
              <w:jc w:val="center"/>
            </w:pPr>
            <w:r>
              <w:rPr>
                <w:rFonts w:ascii="標楷體" w:eastAsia="標楷體" w:hAnsi="標楷體"/>
                <w:sz w:val="22"/>
              </w:rPr>
              <w:t>(    )</w:t>
            </w:r>
          </w:p>
        </w:tc>
      </w:tr>
    </w:tbl>
    <w:p w14:paraId="210EB71E" w14:textId="77777777" w:rsidR="0047496F" w:rsidRDefault="0047496F">
      <w:pPr>
        <w:rPr>
          <w:rFonts w:ascii="標楷體" w:eastAsia="標楷體" w:hAnsi="標楷體" w:hint="eastAsia"/>
        </w:rPr>
      </w:pPr>
    </w:p>
    <w:p w14:paraId="4C93C13B" w14:textId="77777777" w:rsidR="0047496F" w:rsidRDefault="0047496F">
      <w:pPr>
        <w:rPr>
          <w:rFonts w:ascii="標楷體" w:eastAsia="標楷體" w:hAnsi="標楷體"/>
        </w:rPr>
      </w:pPr>
    </w:p>
    <w:p w14:paraId="5B68CB46" w14:textId="77777777" w:rsidR="0047496F" w:rsidRDefault="0047496F">
      <w:pPr>
        <w:numPr>
          <w:ilvl w:val="0"/>
          <w:numId w:val="1"/>
        </w:numPr>
        <w:ind w:left="562" w:hanging="562"/>
        <w:rPr>
          <w:rFonts w:ascii="標楷體" w:eastAsia="標楷體" w:hAnsi="標楷體"/>
          <w:sz w:val="26"/>
        </w:rPr>
      </w:pPr>
      <w:r>
        <w:rPr>
          <w:rFonts w:ascii="標楷體" w:eastAsia="標楷體" w:hAnsi="標楷體"/>
          <w:sz w:val="26"/>
        </w:rPr>
        <w:t>依照所得稅法第十七條之規定，納稅義務人及其配偶之同胞兄弟姐妹合於下列條件之一者，每年每人得減除其扶養親屬免稅額。</w:t>
      </w:r>
    </w:p>
    <w:p w14:paraId="5E4B2A46" w14:textId="77777777" w:rsidR="0047496F" w:rsidRDefault="0047496F">
      <w:pPr>
        <w:ind w:left="518"/>
        <w:rPr>
          <w:rFonts w:ascii="標楷體" w:eastAsia="標楷體" w:hAnsi="標楷體"/>
          <w:sz w:val="26"/>
        </w:rPr>
      </w:pPr>
      <w:r>
        <w:rPr>
          <w:rFonts w:ascii="標楷體" w:eastAsia="標楷體" w:hAnsi="標楷體"/>
          <w:sz w:val="26"/>
        </w:rPr>
        <w:t>(1)未滿二十歲者；</w:t>
      </w:r>
    </w:p>
    <w:p w14:paraId="04A1A436" w14:textId="77777777" w:rsidR="0047496F" w:rsidRDefault="0047496F">
      <w:pPr>
        <w:rPr>
          <w:rFonts w:ascii="標楷體" w:eastAsia="標楷體" w:hAnsi="標楷體"/>
          <w:sz w:val="26"/>
        </w:rPr>
      </w:pPr>
      <w:r>
        <w:rPr>
          <w:rFonts w:ascii="標楷體" w:eastAsia="標楷體" w:hAnsi="標楷體"/>
          <w:sz w:val="26"/>
        </w:rPr>
        <w:lastRenderedPageBreak/>
        <w:t xml:space="preserve">    (2)已滿二十歲，因在校就學受納稅義務人扶養者：</w:t>
      </w:r>
    </w:p>
    <w:p w14:paraId="48256ADB" w14:textId="77777777" w:rsidR="0047496F" w:rsidRDefault="0047496F">
      <w:pPr>
        <w:rPr>
          <w:rFonts w:ascii="標楷體" w:eastAsia="標楷體" w:hAnsi="標楷體"/>
          <w:sz w:val="26"/>
        </w:rPr>
      </w:pPr>
      <w:r>
        <w:rPr>
          <w:rFonts w:ascii="標楷體" w:eastAsia="標楷體" w:hAnsi="標楷體"/>
          <w:sz w:val="26"/>
        </w:rPr>
        <w:t xml:space="preserve">    (3)已滿二十歲，因身心障礙受納稅義務人扶養者：</w:t>
      </w:r>
    </w:p>
    <w:p w14:paraId="5E813916" w14:textId="77777777" w:rsidR="0047496F" w:rsidRDefault="0047496F">
      <w:pPr>
        <w:rPr>
          <w:rFonts w:ascii="標楷體" w:eastAsia="標楷體" w:hAnsi="標楷體"/>
          <w:sz w:val="26"/>
        </w:rPr>
      </w:pPr>
      <w:r>
        <w:rPr>
          <w:rFonts w:ascii="標楷體" w:eastAsia="標楷體" w:hAnsi="標楷體"/>
          <w:sz w:val="26"/>
        </w:rPr>
        <w:t xml:space="preserve">    (4)已滿二十歲，因無謀生能力受納稅義務人扶養者。</w:t>
      </w:r>
    </w:p>
    <w:p w14:paraId="1E77DF8E" w14:textId="77777777" w:rsidR="0047496F" w:rsidRDefault="0047496F">
      <w:pPr>
        <w:rPr>
          <w:rFonts w:ascii="標楷體" w:eastAsia="標楷體" w:hAnsi="標楷體"/>
        </w:rPr>
      </w:pPr>
      <w:r>
        <w:rPr>
          <w:rFonts w:ascii="標楷體" w:eastAsia="標楷體" w:hAnsi="標楷體"/>
          <w:sz w:val="26"/>
        </w:rPr>
        <w:t xml:space="preserve">　　　 本人及其配偶之同胞兄弟姐妹合於上列規定條件者，計有：　　　人</w:t>
      </w:r>
    </w:p>
    <w:p w14:paraId="77C806E6" w14:textId="77777777" w:rsidR="0047496F" w:rsidRDefault="0047496F">
      <w:pPr>
        <w:rPr>
          <w:rFonts w:ascii="標楷體" w:eastAsia="標楷體" w:hAnsi="標楷體"/>
        </w:rPr>
      </w:pPr>
    </w:p>
    <w:tbl>
      <w:tblPr>
        <w:tblW w:w="0" w:type="auto"/>
        <w:tblInd w:w="-5" w:type="dxa"/>
        <w:tblLayout w:type="fixed"/>
        <w:tblCellMar>
          <w:left w:w="28" w:type="dxa"/>
          <w:right w:w="28" w:type="dxa"/>
        </w:tblCellMar>
        <w:tblLook w:val="0000" w:firstRow="0" w:lastRow="0" w:firstColumn="0" w:lastColumn="0" w:noHBand="0" w:noVBand="0"/>
      </w:tblPr>
      <w:tblGrid>
        <w:gridCol w:w="748"/>
        <w:gridCol w:w="480"/>
        <w:gridCol w:w="720"/>
        <w:gridCol w:w="240"/>
        <w:gridCol w:w="240"/>
        <w:gridCol w:w="240"/>
        <w:gridCol w:w="240"/>
        <w:gridCol w:w="240"/>
        <w:gridCol w:w="240"/>
        <w:gridCol w:w="240"/>
        <w:gridCol w:w="240"/>
        <w:gridCol w:w="240"/>
        <w:gridCol w:w="240"/>
        <w:gridCol w:w="720"/>
        <w:gridCol w:w="840"/>
        <w:gridCol w:w="480"/>
        <w:gridCol w:w="720"/>
        <w:gridCol w:w="240"/>
        <w:gridCol w:w="240"/>
        <w:gridCol w:w="240"/>
        <w:gridCol w:w="240"/>
        <w:gridCol w:w="240"/>
        <w:gridCol w:w="240"/>
        <w:gridCol w:w="240"/>
        <w:gridCol w:w="240"/>
        <w:gridCol w:w="240"/>
        <w:gridCol w:w="240"/>
        <w:gridCol w:w="730"/>
      </w:tblGrid>
      <w:tr w:rsidR="0047496F" w14:paraId="2AAF0A64" w14:textId="77777777">
        <w:tc>
          <w:tcPr>
            <w:tcW w:w="748" w:type="dxa"/>
            <w:tcBorders>
              <w:top w:val="single" w:sz="4" w:space="0" w:color="000000"/>
              <w:left w:val="single" w:sz="4" w:space="0" w:color="000000"/>
              <w:bottom w:val="single" w:sz="4" w:space="0" w:color="000000"/>
            </w:tcBorders>
            <w:shd w:val="clear" w:color="auto" w:fill="auto"/>
            <w:vAlign w:val="center"/>
          </w:tcPr>
          <w:p w14:paraId="4FBDAE39" w14:textId="77777777" w:rsidR="0047496F" w:rsidRDefault="0047496F">
            <w:pPr>
              <w:jc w:val="center"/>
              <w:rPr>
                <w:rFonts w:ascii="標楷體" w:eastAsia="標楷體" w:hAnsi="標楷體"/>
                <w:sz w:val="22"/>
              </w:rPr>
            </w:pPr>
            <w:r>
              <w:rPr>
                <w:rFonts w:ascii="標楷體" w:eastAsia="標楷體" w:hAnsi="標楷體"/>
                <w:sz w:val="22"/>
              </w:rPr>
              <w:t>姓名</w:t>
            </w:r>
          </w:p>
        </w:tc>
        <w:tc>
          <w:tcPr>
            <w:tcW w:w="480" w:type="dxa"/>
            <w:tcBorders>
              <w:top w:val="single" w:sz="4" w:space="0" w:color="000000"/>
              <w:left w:val="single" w:sz="4" w:space="0" w:color="000000"/>
              <w:bottom w:val="single" w:sz="4" w:space="0" w:color="000000"/>
            </w:tcBorders>
            <w:shd w:val="clear" w:color="auto" w:fill="auto"/>
            <w:vAlign w:val="center"/>
          </w:tcPr>
          <w:p w14:paraId="3AD1A689" w14:textId="77777777" w:rsidR="0047496F" w:rsidRDefault="0047496F">
            <w:pPr>
              <w:jc w:val="center"/>
              <w:rPr>
                <w:rFonts w:ascii="標楷體" w:eastAsia="標楷體" w:hAnsi="標楷體"/>
                <w:sz w:val="22"/>
              </w:rPr>
            </w:pPr>
            <w:r>
              <w:rPr>
                <w:rFonts w:ascii="標楷體" w:eastAsia="標楷體" w:hAnsi="標楷體"/>
                <w:sz w:val="22"/>
              </w:rPr>
              <w:t>稱謂</w:t>
            </w:r>
          </w:p>
        </w:tc>
        <w:tc>
          <w:tcPr>
            <w:tcW w:w="720" w:type="dxa"/>
            <w:tcBorders>
              <w:top w:val="single" w:sz="4" w:space="0" w:color="000000"/>
              <w:left w:val="single" w:sz="4" w:space="0" w:color="000000"/>
              <w:bottom w:val="single" w:sz="4" w:space="0" w:color="000000"/>
            </w:tcBorders>
            <w:shd w:val="clear" w:color="auto" w:fill="auto"/>
            <w:vAlign w:val="center"/>
          </w:tcPr>
          <w:p w14:paraId="17EEA9D8" w14:textId="77777777" w:rsidR="0047496F" w:rsidRDefault="0047496F">
            <w:pPr>
              <w:jc w:val="center"/>
              <w:rPr>
                <w:rFonts w:ascii="標楷體" w:eastAsia="標楷體" w:hAnsi="標楷體"/>
                <w:sz w:val="22"/>
              </w:rPr>
            </w:pPr>
            <w:r>
              <w:rPr>
                <w:rFonts w:ascii="標楷體" w:eastAsia="標楷體" w:hAnsi="標楷體"/>
                <w:sz w:val="22"/>
              </w:rPr>
              <w:t>出　生</w:t>
            </w:r>
          </w:p>
          <w:p w14:paraId="39F66F4D" w14:textId="77777777" w:rsidR="0047496F" w:rsidRDefault="0047496F">
            <w:pPr>
              <w:jc w:val="center"/>
              <w:rPr>
                <w:rFonts w:ascii="標楷體" w:eastAsia="標楷體" w:hAnsi="標楷體"/>
                <w:sz w:val="22"/>
              </w:rPr>
            </w:pPr>
            <w:r>
              <w:rPr>
                <w:rFonts w:ascii="標楷體" w:eastAsia="標楷體" w:hAnsi="標楷體"/>
                <w:sz w:val="22"/>
              </w:rPr>
              <w:t>年月日</w:t>
            </w:r>
          </w:p>
        </w:tc>
        <w:tc>
          <w:tcPr>
            <w:tcW w:w="2400" w:type="dxa"/>
            <w:gridSpan w:val="10"/>
            <w:tcBorders>
              <w:top w:val="single" w:sz="4" w:space="0" w:color="000000"/>
              <w:left w:val="single" w:sz="4" w:space="0" w:color="000000"/>
              <w:bottom w:val="single" w:sz="4" w:space="0" w:color="000000"/>
            </w:tcBorders>
            <w:shd w:val="clear" w:color="auto" w:fill="auto"/>
            <w:vAlign w:val="center"/>
          </w:tcPr>
          <w:p w14:paraId="3E18C0C7" w14:textId="77777777" w:rsidR="0047496F" w:rsidRDefault="0047496F">
            <w:pPr>
              <w:jc w:val="center"/>
              <w:rPr>
                <w:rFonts w:ascii="標楷體" w:eastAsia="標楷體" w:hAnsi="標楷體"/>
                <w:sz w:val="22"/>
              </w:rPr>
            </w:pPr>
            <w:r>
              <w:rPr>
                <w:rFonts w:ascii="標楷體" w:eastAsia="標楷體" w:hAnsi="標楷體"/>
                <w:sz w:val="22"/>
              </w:rPr>
              <w:t>身分證統一編號</w:t>
            </w:r>
          </w:p>
        </w:tc>
        <w:tc>
          <w:tcPr>
            <w:tcW w:w="720" w:type="dxa"/>
            <w:tcBorders>
              <w:top w:val="single" w:sz="4" w:space="0" w:color="000000"/>
              <w:left w:val="single" w:sz="4" w:space="0" w:color="000000"/>
              <w:bottom w:val="single" w:sz="4" w:space="0" w:color="000000"/>
            </w:tcBorders>
            <w:shd w:val="clear" w:color="auto" w:fill="auto"/>
            <w:vAlign w:val="center"/>
          </w:tcPr>
          <w:p w14:paraId="56A86A08" w14:textId="77777777" w:rsidR="0047496F" w:rsidRDefault="0047496F">
            <w:pPr>
              <w:jc w:val="center"/>
              <w:rPr>
                <w:rFonts w:ascii="標楷體" w:eastAsia="標楷體" w:hAnsi="標楷體"/>
                <w:sz w:val="22"/>
              </w:rPr>
            </w:pPr>
            <w:r>
              <w:rPr>
                <w:rFonts w:ascii="標楷體" w:eastAsia="標楷體" w:hAnsi="標楷體"/>
                <w:sz w:val="22"/>
              </w:rPr>
              <w:t>符合之條　件</w:t>
            </w:r>
          </w:p>
        </w:tc>
        <w:tc>
          <w:tcPr>
            <w:tcW w:w="840" w:type="dxa"/>
            <w:tcBorders>
              <w:top w:val="single" w:sz="4" w:space="0" w:color="000000"/>
              <w:left w:val="single" w:sz="4" w:space="0" w:color="000000"/>
              <w:bottom w:val="single" w:sz="4" w:space="0" w:color="000000"/>
            </w:tcBorders>
            <w:shd w:val="clear" w:color="auto" w:fill="auto"/>
            <w:vAlign w:val="center"/>
          </w:tcPr>
          <w:p w14:paraId="15F8A9A6" w14:textId="77777777" w:rsidR="0047496F" w:rsidRDefault="0047496F">
            <w:pPr>
              <w:jc w:val="center"/>
              <w:rPr>
                <w:rFonts w:ascii="標楷體" w:eastAsia="標楷體" w:hAnsi="標楷體"/>
                <w:sz w:val="22"/>
              </w:rPr>
            </w:pPr>
            <w:r>
              <w:rPr>
                <w:rFonts w:ascii="標楷體" w:eastAsia="標楷體" w:hAnsi="標楷體"/>
                <w:sz w:val="22"/>
              </w:rPr>
              <w:t>姓名</w:t>
            </w:r>
          </w:p>
        </w:tc>
        <w:tc>
          <w:tcPr>
            <w:tcW w:w="480" w:type="dxa"/>
            <w:tcBorders>
              <w:top w:val="single" w:sz="4" w:space="0" w:color="000000"/>
              <w:left w:val="single" w:sz="4" w:space="0" w:color="000000"/>
              <w:bottom w:val="single" w:sz="4" w:space="0" w:color="000000"/>
            </w:tcBorders>
            <w:shd w:val="clear" w:color="auto" w:fill="auto"/>
            <w:vAlign w:val="center"/>
          </w:tcPr>
          <w:p w14:paraId="7F90F8A1" w14:textId="77777777" w:rsidR="0047496F" w:rsidRDefault="0047496F">
            <w:pPr>
              <w:jc w:val="center"/>
              <w:rPr>
                <w:rFonts w:ascii="標楷體" w:eastAsia="標楷體" w:hAnsi="標楷體"/>
                <w:sz w:val="22"/>
              </w:rPr>
            </w:pPr>
            <w:r>
              <w:rPr>
                <w:rFonts w:ascii="標楷體" w:eastAsia="標楷體" w:hAnsi="標楷體"/>
                <w:sz w:val="22"/>
              </w:rPr>
              <w:t>稱謂</w:t>
            </w:r>
          </w:p>
        </w:tc>
        <w:tc>
          <w:tcPr>
            <w:tcW w:w="720" w:type="dxa"/>
            <w:tcBorders>
              <w:top w:val="single" w:sz="4" w:space="0" w:color="000000"/>
              <w:left w:val="single" w:sz="4" w:space="0" w:color="000000"/>
              <w:bottom w:val="single" w:sz="4" w:space="0" w:color="000000"/>
            </w:tcBorders>
            <w:shd w:val="clear" w:color="auto" w:fill="auto"/>
            <w:vAlign w:val="center"/>
          </w:tcPr>
          <w:p w14:paraId="779F2295" w14:textId="77777777" w:rsidR="0047496F" w:rsidRDefault="0047496F">
            <w:pPr>
              <w:jc w:val="center"/>
              <w:rPr>
                <w:rFonts w:ascii="標楷體" w:eastAsia="標楷體" w:hAnsi="標楷體"/>
                <w:sz w:val="22"/>
              </w:rPr>
            </w:pPr>
            <w:r>
              <w:rPr>
                <w:rFonts w:ascii="標楷體" w:eastAsia="標楷體" w:hAnsi="標楷體"/>
                <w:sz w:val="22"/>
              </w:rPr>
              <w:t>出　生</w:t>
            </w:r>
          </w:p>
          <w:p w14:paraId="2EFEB620" w14:textId="77777777" w:rsidR="0047496F" w:rsidRDefault="0047496F">
            <w:pPr>
              <w:jc w:val="center"/>
              <w:rPr>
                <w:rFonts w:ascii="標楷體" w:eastAsia="標楷體" w:hAnsi="標楷體"/>
                <w:sz w:val="22"/>
              </w:rPr>
            </w:pPr>
            <w:r>
              <w:rPr>
                <w:rFonts w:ascii="標楷體" w:eastAsia="標楷體" w:hAnsi="標楷體"/>
                <w:sz w:val="22"/>
              </w:rPr>
              <w:t>年月日</w:t>
            </w:r>
          </w:p>
        </w:tc>
        <w:tc>
          <w:tcPr>
            <w:tcW w:w="2400" w:type="dxa"/>
            <w:gridSpan w:val="10"/>
            <w:tcBorders>
              <w:top w:val="single" w:sz="4" w:space="0" w:color="000000"/>
              <w:left w:val="single" w:sz="4" w:space="0" w:color="000000"/>
              <w:bottom w:val="single" w:sz="4" w:space="0" w:color="000000"/>
            </w:tcBorders>
            <w:shd w:val="clear" w:color="auto" w:fill="auto"/>
            <w:vAlign w:val="center"/>
          </w:tcPr>
          <w:p w14:paraId="7C9DB72C" w14:textId="77777777" w:rsidR="0047496F" w:rsidRDefault="0047496F">
            <w:pPr>
              <w:jc w:val="center"/>
              <w:rPr>
                <w:rFonts w:ascii="標楷體" w:eastAsia="標楷體" w:hAnsi="標楷體"/>
                <w:sz w:val="22"/>
              </w:rPr>
            </w:pPr>
            <w:r>
              <w:rPr>
                <w:rFonts w:ascii="標楷體" w:eastAsia="標楷體" w:hAnsi="標楷體"/>
                <w:sz w:val="22"/>
              </w:rPr>
              <w:t>身分證統一編號</w:t>
            </w:r>
          </w:p>
        </w:tc>
        <w:tc>
          <w:tcPr>
            <w:tcW w:w="7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89131D" w14:textId="77777777" w:rsidR="0047496F" w:rsidRDefault="0047496F">
            <w:pPr>
              <w:jc w:val="center"/>
            </w:pPr>
            <w:r>
              <w:rPr>
                <w:rFonts w:ascii="標楷體" w:eastAsia="標楷體" w:hAnsi="標楷體"/>
                <w:sz w:val="22"/>
              </w:rPr>
              <w:t>符合之條　件</w:t>
            </w:r>
          </w:p>
        </w:tc>
      </w:tr>
      <w:tr w:rsidR="0047496F" w14:paraId="46FEEBD1" w14:textId="77777777">
        <w:tc>
          <w:tcPr>
            <w:tcW w:w="748" w:type="dxa"/>
            <w:tcBorders>
              <w:top w:val="single" w:sz="4" w:space="0" w:color="000000"/>
              <w:left w:val="single" w:sz="4" w:space="0" w:color="000000"/>
              <w:bottom w:val="single" w:sz="4" w:space="0" w:color="000000"/>
            </w:tcBorders>
            <w:shd w:val="clear" w:color="auto" w:fill="auto"/>
            <w:vAlign w:val="center"/>
          </w:tcPr>
          <w:p w14:paraId="182E636A" w14:textId="77777777" w:rsidR="0047496F" w:rsidRDefault="0047496F">
            <w:pPr>
              <w:snapToGrid w:val="0"/>
              <w:jc w:val="center"/>
              <w:rPr>
                <w:rFonts w:ascii="標楷體" w:eastAsia="標楷體" w:hAnsi="標楷體"/>
                <w:sz w:val="22"/>
              </w:rPr>
            </w:pPr>
          </w:p>
        </w:tc>
        <w:tc>
          <w:tcPr>
            <w:tcW w:w="480" w:type="dxa"/>
            <w:tcBorders>
              <w:top w:val="single" w:sz="4" w:space="0" w:color="000000"/>
              <w:left w:val="single" w:sz="4" w:space="0" w:color="000000"/>
              <w:bottom w:val="single" w:sz="4" w:space="0" w:color="000000"/>
            </w:tcBorders>
            <w:shd w:val="clear" w:color="auto" w:fill="auto"/>
            <w:vAlign w:val="center"/>
          </w:tcPr>
          <w:p w14:paraId="46A89F1E"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vAlign w:val="center"/>
          </w:tcPr>
          <w:p w14:paraId="4DED11EC"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1AD56447"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0774AD98"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223463BB"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4EE2C9A9"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6D5F323B"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816F977"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246D4A23"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0FC1D697"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1A522956"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5D0890D9"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tcPr>
          <w:p w14:paraId="2CA9AF0C" w14:textId="77777777" w:rsidR="0047496F" w:rsidRDefault="0047496F">
            <w:pPr>
              <w:rPr>
                <w:rFonts w:ascii="標楷體" w:eastAsia="標楷體" w:hAnsi="標楷體"/>
                <w:sz w:val="22"/>
              </w:rPr>
            </w:pPr>
            <w:r>
              <w:rPr>
                <w:rFonts w:ascii="標楷體" w:eastAsia="標楷體" w:hAnsi="標楷體"/>
                <w:sz w:val="22"/>
              </w:rPr>
              <w:t>(    )</w:t>
            </w:r>
          </w:p>
        </w:tc>
        <w:tc>
          <w:tcPr>
            <w:tcW w:w="840" w:type="dxa"/>
            <w:tcBorders>
              <w:top w:val="single" w:sz="4" w:space="0" w:color="000000"/>
              <w:left w:val="single" w:sz="4" w:space="0" w:color="000000"/>
              <w:bottom w:val="single" w:sz="4" w:space="0" w:color="000000"/>
            </w:tcBorders>
            <w:shd w:val="clear" w:color="auto" w:fill="auto"/>
            <w:vAlign w:val="center"/>
          </w:tcPr>
          <w:p w14:paraId="04AD2D83" w14:textId="77777777" w:rsidR="0047496F" w:rsidRDefault="0047496F">
            <w:pPr>
              <w:snapToGrid w:val="0"/>
              <w:jc w:val="center"/>
              <w:rPr>
                <w:rFonts w:ascii="標楷體" w:eastAsia="標楷體" w:hAnsi="標楷體"/>
                <w:sz w:val="22"/>
              </w:rPr>
            </w:pPr>
          </w:p>
        </w:tc>
        <w:tc>
          <w:tcPr>
            <w:tcW w:w="480" w:type="dxa"/>
            <w:tcBorders>
              <w:top w:val="single" w:sz="4" w:space="0" w:color="000000"/>
              <w:left w:val="single" w:sz="4" w:space="0" w:color="000000"/>
              <w:bottom w:val="single" w:sz="4" w:space="0" w:color="000000"/>
            </w:tcBorders>
            <w:shd w:val="clear" w:color="auto" w:fill="auto"/>
            <w:vAlign w:val="center"/>
          </w:tcPr>
          <w:p w14:paraId="02B7BF61"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vAlign w:val="center"/>
          </w:tcPr>
          <w:p w14:paraId="5E3595F9"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48C751F8"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21A05FC7"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2087101D"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881F290"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2C4369D6"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31400365"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7FCF0C8F"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4521C61B"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3BB9D2E6"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62DC9A45" w14:textId="77777777" w:rsidR="0047496F" w:rsidRDefault="0047496F">
            <w:pPr>
              <w:snapToGrid w:val="0"/>
              <w:jc w:val="center"/>
              <w:rPr>
                <w:rFonts w:ascii="標楷體" w:eastAsia="標楷體" w:hAnsi="標楷體"/>
                <w:sz w:val="22"/>
              </w:rPr>
            </w:pPr>
          </w:p>
        </w:tc>
        <w:tc>
          <w:tcPr>
            <w:tcW w:w="730" w:type="dxa"/>
            <w:tcBorders>
              <w:top w:val="single" w:sz="4" w:space="0" w:color="000000"/>
              <w:left w:val="single" w:sz="4" w:space="0" w:color="000000"/>
              <w:bottom w:val="single" w:sz="4" w:space="0" w:color="000000"/>
              <w:right w:val="single" w:sz="4" w:space="0" w:color="000000"/>
            </w:tcBorders>
            <w:vAlign w:val="center"/>
          </w:tcPr>
          <w:p w14:paraId="4417254E" w14:textId="77777777" w:rsidR="0047496F" w:rsidRDefault="0047496F">
            <w:pPr>
              <w:jc w:val="center"/>
            </w:pPr>
            <w:r>
              <w:rPr>
                <w:rFonts w:ascii="標楷體" w:eastAsia="標楷體" w:hAnsi="標楷體"/>
                <w:sz w:val="22"/>
              </w:rPr>
              <w:t>(    )</w:t>
            </w:r>
          </w:p>
        </w:tc>
      </w:tr>
      <w:tr w:rsidR="0047496F" w14:paraId="1833CB4A" w14:textId="77777777">
        <w:tc>
          <w:tcPr>
            <w:tcW w:w="748" w:type="dxa"/>
            <w:tcBorders>
              <w:top w:val="single" w:sz="4" w:space="0" w:color="000000"/>
              <w:left w:val="single" w:sz="4" w:space="0" w:color="000000"/>
              <w:bottom w:val="single" w:sz="4" w:space="0" w:color="000000"/>
            </w:tcBorders>
            <w:shd w:val="clear" w:color="auto" w:fill="auto"/>
            <w:vAlign w:val="center"/>
          </w:tcPr>
          <w:p w14:paraId="3CA97988" w14:textId="77777777" w:rsidR="0047496F" w:rsidRDefault="0047496F">
            <w:pPr>
              <w:snapToGrid w:val="0"/>
              <w:jc w:val="center"/>
              <w:rPr>
                <w:rFonts w:ascii="標楷體" w:eastAsia="標楷體" w:hAnsi="標楷體"/>
                <w:sz w:val="22"/>
              </w:rPr>
            </w:pPr>
          </w:p>
        </w:tc>
        <w:tc>
          <w:tcPr>
            <w:tcW w:w="480" w:type="dxa"/>
            <w:tcBorders>
              <w:top w:val="single" w:sz="4" w:space="0" w:color="000000"/>
              <w:left w:val="single" w:sz="4" w:space="0" w:color="000000"/>
              <w:bottom w:val="single" w:sz="4" w:space="0" w:color="000000"/>
            </w:tcBorders>
            <w:shd w:val="clear" w:color="auto" w:fill="auto"/>
            <w:vAlign w:val="center"/>
          </w:tcPr>
          <w:p w14:paraId="4CA8309F"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vAlign w:val="center"/>
          </w:tcPr>
          <w:p w14:paraId="6B5E11E9"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12E202CC"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0391F600"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1196FFB9"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68DD05A4"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022E4F94"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45AFA2ED"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E0A46D9"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6B4CE120"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F6570D9"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1A72825"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tcPr>
          <w:p w14:paraId="34BC0243" w14:textId="77777777" w:rsidR="0047496F" w:rsidRDefault="0047496F">
            <w:pPr>
              <w:rPr>
                <w:rFonts w:ascii="標楷體" w:eastAsia="標楷體" w:hAnsi="標楷體"/>
                <w:sz w:val="22"/>
              </w:rPr>
            </w:pPr>
            <w:r>
              <w:rPr>
                <w:rFonts w:ascii="標楷體" w:eastAsia="標楷體" w:hAnsi="標楷體"/>
                <w:sz w:val="22"/>
              </w:rPr>
              <w:t>(    )</w:t>
            </w:r>
          </w:p>
        </w:tc>
        <w:tc>
          <w:tcPr>
            <w:tcW w:w="840" w:type="dxa"/>
            <w:tcBorders>
              <w:top w:val="single" w:sz="4" w:space="0" w:color="000000"/>
              <w:left w:val="single" w:sz="4" w:space="0" w:color="000000"/>
              <w:bottom w:val="single" w:sz="4" w:space="0" w:color="000000"/>
            </w:tcBorders>
            <w:shd w:val="clear" w:color="auto" w:fill="auto"/>
            <w:vAlign w:val="center"/>
          </w:tcPr>
          <w:p w14:paraId="2BAF90B1" w14:textId="77777777" w:rsidR="0047496F" w:rsidRDefault="0047496F">
            <w:pPr>
              <w:snapToGrid w:val="0"/>
              <w:jc w:val="center"/>
              <w:rPr>
                <w:rFonts w:ascii="標楷體" w:eastAsia="標楷體" w:hAnsi="標楷體"/>
                <w:sz w:val="22"/>
              </w:rPr>
            </w:pPr>
          </w:p>
        </w:tc>
        <w:tc>
          <w:tcPr>
            <w:tcW w:w="480" w:type="dxa"/>
            <w:tcBorders>
              <w:top w:val="single" w:sz="4" w:space="0" w:color="000000"/>
              <w:left w:val="single" w:sz="4" w:space="0" w:color="000000"/>
              <w:bottom w:val="single" w:sz="4" w:space="0" w:color="000000"/>
            </w:tcBorders>
            <w:shd w:val="clear" w:color="auto" w:fill="auto"/>
            <w:vAlign w:val="center"/>
          </w:tcPr>
          <w:p w14:paraId="094EB3AA"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vAlign w:val="center"/>
          </w:tcPr>
          <w:p w14:paraId="2B4F40AC"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1A70DE01"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70185D5"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1078226F"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6BCDBF15"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4F2882C3"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602D4FAD"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45567BB6"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21D4C31F"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7A4E331B"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250B9184" w14:textId="77777777" w:rsidR="0047496F" w:rsidRDefault="0047496F">
            <w:pPr>
              <w:snapToGrid w:val="0"/>
              <w:jc w:val="center"/>
              <w:rPr>
                <w:rFonts w:ascii="標楷體" w:eastAsia="標楷體" w:hAnsi="標楷體"/>
                <w:sz w:val="22"/>
              </w:rPr>
            </w:pPr>
          </w:p>
        </w:tc>
        <w:tc>
          <w:tcPr>
            <w:tcW w:w="730" w:type="dxa"/>
            <w:tcBorders>
              <w:top w:val="single" w:sz="4" w:space="0" w:color="000000"/>
              <w:left w:val="single" w:sz="4" w:space="0" w:color="000000"/>
              <w:bottom w:val="single" w:sz="4" w:space="0" w:color="000000"/>
              <w:right w:val="single" w:sz="4" w:space="0" w:color="000000"/>
            </w:tcBorders>
            <w:vAlign w:val="center"/>
          </w:tcPr>
          <w:p w14:paraId="47DA2E6C" w14:textId="77777777" w:rsidR="0047496F" w:rsidRDefault="0047496F">
            <w:pPr>
              <w:jc w:val="center"/>
            </w:pPr>
            <w:r>
              <w:rPr>
                <w:rFonts w:ascii="標楷體" w:eastAsia="標楷體" w:hAnsi="標楷體"/>
                <w:sz w:val="22"/>
              </w:rPr>
              <w:t>(    )</w:t>
            </w:r>
          </w:p>
        </w:tc>
      </w:tr>
      <w:tr w:rsidR="0047496F" w14:paraId="79D060DA" w14:textId="77777777">
        <w:tc>
          <w:tcPr>
            <w:tcW w:w="748" w:type="dxa"/>
            <w:tcBorders>
              <w:top w:val="single" w:sz="4" w:space="0" w:color="000000"/>
              <w:left w:val="single" w:sz="4" w:space="0" w:color="000000"/>
              <w:bottom w:val="single" w:sz="4" w:space="0" w:color="000000"/>
            </w:tcBorders>
            <w:shd w:val="clear" w:color="auto" w:fill="auto"/>
            <w:vAlign w:val="center"/>
          </w:tcPr>
          <w:p w14:paraId="160A987F" w14:textId="77777777" w:rsidR="0047496F" w:rsidRDefault="0047496F">
            <w:pPr>
              <w:snapToGrid w:val="0"/>
              <w:jc w:val="center"/>
              <w:rPr>
                <w:rFonts w:ascii="標楷體" w:eastAsia="標楷體" w:hAnsi="標楷體"/>
                <w:sz w:val="22"/>
              </w:rPr>
            </w:pPr>
          </w:p>
        </w:tc>
        <w:tc>
          <w:tcPr>
            <w:tcW w:w="480" w:type="dxa"/>
            <w:tcBorders>
              <w:top w:val="single" w:sz="4" w:space="0" w:color="000000"/>
              <w:left w:val="single" w:sz="4" w:space="0" w:color="000000"/>
              <w:bottom w:val="single" w:sz="4" w:space="0" w:color="000000"/>
            </w:tcBorders>
            <w:shd w:val="clear" w:color="auto" w:fill="auto"/>
            <w:vAlign w:val="center"/>
          </w:tcPr>
          <w:p w14:paraId="2F8905F9"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vAlign w:val="center"/>
          </w:tcPr>
          <w:p w14:paraId="36B6E006"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20BD135C"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109C6759"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5B357A47"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2DA0D16F"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0D8F486C"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4CDA1A72"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66355EA1"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287C30D0"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3F696BBC"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4A56F2C6"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tcPr>
          <w:p w14:paraId="04AC69DA" w14:textId="77777777" w:rsidR="0047496F" w:rsidRDefault="0047496F">
            <w:pPr>
              <w:rPr>
                <w:rFonts w:ascii="標楷體" w:eastAsia="標楷體" w:hAnsi="標楷體"/>
                <w:sz w:val="22"/>
              </w:rPr>
            </w:pPr>
            <w:r>
              <w:rPr>
                <w:rFonts w:ascii="標楷體" w:eastAsia="標楷體" w:hAnsi="標楷體"/>
                <w:sz w:val="22"/>
              </w:rPr>
              <w:t>(    )</w:t>
            </w:r>
          </w:p>
        </w:tc>
        <w:tc>
          <w:tcPr>
            <w:tcW w:w="840" w:type="dxa"/>
            <w:tcBorders>
              <w:top w:val="single" w:sz="4" w:space="0" w:color="000000"/>
              <w:left w:val="single" w:sz="4" w:space="0" w:color="000000"/>
              <w:bottom w:val="single" w:sz="4" w:space="0" w:color="000000"/>
            </w:tcBorders>
            <w:shd w:val="clear" w:color="auto" w:fill="auto"/>
            <w:vAlign w:val="center"/>
          </w:tcPr>
          <w:p w14:paraId="65659474" w14:textId="77777777" w:rsidR="0047496F" w:rsidRDefault="0047496F">
            <w:pPr>
              <w:snapToGrid w:val="0"/>
              <w:jc w:val="center"/>
              <w:rPr>
                <w:rFonts w:ascii="標楷體" w:eastAsia="標楷體" w:hAnsi="標楷體"/>
                <w:sz w:val="22"/>
              </w:rPr>
            </w:pPr>
          </w:p>
        </w:tc>
        <w:tc>
          <w:tcPr>
            <w:tcW w:w="480" w:type="dxa"/>
            <w:tcBorders>
              <w:top w:val="single" w:sz="4" w:space="0" w:color="000000"/>
              <w:left w:val="single" w:sz="4" w:space="0" w:color="000000"/>
              <w:bottom w:val="single" w:sz="4" w:space="0" w:color="000000"/>
            </w:tcBorders>
            <w:shd w:val="clear" w:color="auto" w:fill="auto"/>
            <w:vAlign w:val="center"/>
          </w:tcPr>
          <w:p w14:paraId="04FD1231"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vAlign w:val="center"/>
          </w:tcPr>
          <w:p w14:paraId="7BAF926D"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19915B62"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86B74C6"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4D6BB648"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383CC6CB"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0EA31D09"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229D9A18"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132D4A90"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4B92207F"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3FF58C17"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4A0C3408" w14:textId="77777777" w:rsidR="0047496F" w:rsidRDefault="0047496F">
            <w:pPr>
              <w:snapToGrid w:val="0"/>
              <w:jc w:val="center"/>
              <w:rPr>
                <w:rFonts w:ascii="標楷體" w:eastAsia="標楷體" w:hAnsi="標楷體"/>
                <w:sz w:val="22"/>
              </w:rPr>
            </w:pPr>
          </w:p>
        </w:tc>
        <w:tc>
          <w:tcPr>
            <w:tcW w:w="730" w:type="dxa"/>
            <w:tcBorders>
              <w:top w:val="single" w:sz="4" w:space="0" w:color="000000"/>
              <w:left w:val="single" w:sz="4" w:space="0" w:color="000000"/>
              <w:bottom w:val="single" w:sz="4" w:space="0" w:color="000000"/>
              <w:right w:val="single" w:sz="4" w:space="0" w:color="000000"/>
            </w:tcBorders>
            <w:vAlign w:val="center"/>
          </w:tcPr>
          <w:p w14:paraId="51350367" w14:textId="77777777" w:rsidR="0047496F" w:rsidRDefault="0047496F">
            <w:pPr>
              <w:jc w:val="center"/>
            </w:pPr>
            <w:r>
              <w:rPr>
                <w:rFonts w:ascii="標楷體" w:eastAsia="標楷體" w:hAnsi="標楷體"/>
                <w:sz w:val="22"/>
              </w:rPr>
              <w:t>(    )</w:t>
            </w:r>
          </w:p>
        </w:tc>
      </w:tr>
      <w:tr w:rsidR="0047496F" w14:paraId="4625EAB9" w14:textId="77777777">
        <w:tc>
          <w:tcPr>
            <w:tcW w:w="748" w:type="dxa"/>
            <w:tcBorders>
              <w:top w:val="single" w:sz="4" w:space="0" w:color="000000"/>
              <w:left w:val="single" w:sz="4" w:space="0" w:color="000000"/>
              <w:bottom w:val="single" w:sz="4" w:space="0" w:color="000000"/>
            </w:tcBorders>
            <w:shd w:val="clear" w:color="auto" w:fill="auto"/>
            <w:vAlign w:val="center"/>
          </w:tcPr>
          <w:p w14:paraId="4A20949D" w14:textId="77777777" w:rsidR="0047496F" w:rsidRDefault="0047496F">
            <w:pPr>
              <w:snapToGrid w:val="0"/>
              <w:jc w:val="center"/>
              <w:rPr>
                <w:rFonts w:ascii="標楷體" w:eastAsia="標楷體" w:hAnsi="標楷體"/>
                <w:sz w:val="22"/>
              </w:rPr>
            </w:pPr>
          </w:p>
        </w:tc>
        <w:tc>
          <w:tcPr>
            <w:tcW w:w="480" w:type="dxa"/>
            <w:tcBorders>
              <w:top w:val="single" w:sz="4" w:space="0" w:color="000000"/>
              <w:left w:val="single" w:sz="4" w:space="0" w:color="000000"/>
              <w:bottom w:val="single" w:sz="4" w:space="0" w:color="000000"/>
            </w:tcBorders>
            <w:shd w:val="clear" w:color="auto" w:fill="auto"/>
            <w:vAlign w:val="center"/>
          </w:tcPr>
          <w:p w14:paraId="5EF229F8"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vAlign w:val="center"/>
          </w:tcPr>
          <w:p w14:paraId="0B40EE42"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55010150"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229C41C4"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5F93BEAA"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42065E05"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0951ACA1"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1D58428E"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5DFDFF8D"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441A660"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1598AF22"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1D836161"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tcPr>
          <w:p w14:paraId="543B784A" w14:textId="77777777" w:rsidR="0047496F" w:rsidRDefault="0047496F">
            <w:pPr>
              <w:rPr>
                <w:rFonts w:ascii="標楷體" w:eastAsia="標楷體" w:hAnsi="標楷體"/>
                <w:sz w:val="22"/>
              </w:rPr>
            </w:pPr>
            <w:r>
              <w:rPr>
                <w:rFonts w:ascii="標楷體" w:eastAsia="標楷體" w:hAnsi="標楷體"/>
                <w:sz w:val="22"/>
              </w:rPr>
              <w:t>(    )</w:t>
            </w:r>
          </w:p>
        </w:tc>
        <w:tc>
          <w:tcPr>
            <w:tcW w:w="840" w:type="dxa"/>
            <w:tcBorders>
              <w:top w:val="single" w:sz="4" w:space="0" w:color="000000"/>
              <w:left w:val="single" w:sz="4" w:space="0" w:color="000000"/>
              <w:bottom w:val="single" w:sz="4" w:space="0" w:color="000000"/>
            </w:tcBorders>
            <w:shd w:val="clear" w:color="auto" w:fill="auto"/>
            <w:vAlign w:val="center"/>
          </w:tcPr>
          <w:p w14:paraId="0882959D" w14:textId="77777777" w:rsidR="0047496F" w:rsidRDefault="0047496F">
            <w:pPr>
              <w:snapToGrid w:val="0"/>
              <w:jc w:val="center"/>
              <w:rPr>
                <w:rFonts w:ascii="標楷體" w:eastAsia="標楷體" w:hAnsi="標楷體"/>
                <w:sz w:val="22"/>
              </w:rPr>
            </w:pPr>
          </w:p>
        </w:tc>
        <w:tc>
          <w:tcPr>
            <w:tcW w:w="480" w:type="dxa"/>
            <w:tcBorders>
              <w:top w:val="single" w:sz="4" w:space="0" w:color="000000"/>
              <w:left w:val="single" w:sz="4" w:space="0" w:color="000000"/>
              <w:bottom w:val="single" w:sz="4" w:space="0" w:color="000000"/>
            </w:tcBorders>
            <w:shd w:val="clear" w:color="auto" w:fill="auto"/>
            <w:vAlign w:val="center"/>
          </w:tcPr>
          <w:p w14:paraId="14B25CA3"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vAlign w:val="center"/>
          </w:tcPr>
          <w:p w14:paraId="1998A053"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0F4B5218"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57991033"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260F582F"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35B6CCE1"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40DEAA5B"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393A3E00"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0A6950C8"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054CC6C7"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6D7263A8"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58661A0B" w14:textId="77777777" w:rsidR="0047496F" w:rsidRDefault="0047496F">
            <w:pPr>
              <w:snapToGrid w:val="0"/>
              <w:jc w:val="center"/>
              <w:rPr>
                <w:rFonts w:ascii="標楷體" w:eastAsia="標楷體" w:hAnsi="標楷體"/>
                <w:sz w:val="22"/>
              </w:rPr>
            </w:pPr>
          </w:p>
        </w:tc>
        <w:tc>
          <w:tcPr>
            <w:tcW w:w="730" w:type="dxa"/>
            <w:tcBorders>
              <w:top w:val="single" w:sz="4" w:space="0" w:color="000000"/>
              <w:left w:val="single" w:sz="4" w:space="0" w:color="000000"/>
              <w:bottom w:val="single" w:sz="4" w:space="0" w:color="000000"/>
              <w:right w:val="single" w:sz="4" w:space="0" w:color="000000"/>
            </w:tcBorders>
            <w:vAlign w:val="center"/>
          </w:tcPr>
          <w:p w14:paraId="6001F521" w14:textId="77777777" w:rsidR="0047496F" w:rsidRDefault="0047496F">
            <w:pPr>
              <w:jc w:val="center"/>
            </w:pPr>
            <w:r>
              <w:rPr>
                <w:rFonts w:ascii="標楷體" w:eastAsia="標楷體" w:hAnsi="標楷體"/>
                <w:sz w:val="22"/>
              </w:rPr>
              <w:t>(    )</w:t>
            </w:r>
          </w:p>
        </w:tc>
      </w:tr>
      <w:tr w:rsidR="0047496F" w14:paraId="2D17FD01" w14:textId="77777777">
        <w:tc>
          <w:tcPr>
            <w:tcW w:w="748" w:type="dxa"/>
            <w:tcBorders>
              <w:top w:val="single" w:sz="4" w:space="0" w:color="000000"/>
              <w:left w:val="single" w:sz="4" w:space="0" w:color="000000"/>
              <w:bottom w:val="single" w:sz="4" w:space="0" w:color="000000"/>
            </w:tcBorders>
            <w:shd w:val="clear" w:color="auto" w:fill="auto"/>
            <w:vAlign w:val="center"/>
          </w:tcPr>
          <w:p w14:paraId="37AA9F16" w14:textId="77777777" w:rsidR="0047496F" w:rsidRDefault="0047496F">
            <w:pPr>
              <w:snapToGrid w:val="0"/>
              <w:jc w:val="center"/>
              <w:rPr>
                <w:rFonts w:ascii="標楷體" w:eastAsia="標楷體" w:hAnsi="標楷體"/>
                <w:sz w:val="22"/>
              </w:rPr>
            </w:pPr>
          </w:p>
        </w:tc>
        <w:tc>
          <w:tcPr>
            <w:tcW w:w="480" w:type="dxa"/>
            <w:tcBorders>
              <w:top w:val="single" w:sz="4" w:space="0" w:color="000000"/>
              <w:left w:val="single" w:sz="4" w:space="0" w:color="000000"/>
              <w:bottom w:val="single" w:sz="4" w:space="0" w:color="000000"/>
            </w:tcBorders>
            <w:shd w:val="clear" w:color="auto" w:fill="auto"/>
            <w:vAlign w:val="center"/>
          </w:tcPr>
          <w:p w14:paraId="27A5EDB4"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vAlign w:val="center"/>
          </w:tcPr>
          <w:p w14:paraId="239CDCA6"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53C98001"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4408CF0"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6B6BC693"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20ADEB1E"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4B219F29"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63E3C9C0"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34BFAD22"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3861B7C9"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17D469F9"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4AF221AA"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tcPr>
          <w:p w14:paraId="4602570A" w14:textId="77777777" w:rsidR="0047496F" w:rsidRDefault="0047496F">
            <w:pPr>
              <w:rPr>
                <w:rFonts w:ascii="標楷體" w:eastAsia="標楷體" w:hAnsi="標楷體"/>
                <w:sz w:val="22"/>
              </w:rPr>
            </w:pPr>
            <w:r>
              <w:rPr>
                <w:rFonts w:ascii="標楷體" w:eastAsia="標楷體" w:hAnsi="標楷體"/>
                <w:sz w:val="22"/>
              </w:rPr>
              <w:t>(    )</w:t>
            </w:r>
          </w:p>
        </w:tc>
        <w:tc>
          <w:tcPr>
            <w:tcW w:w="840" w:type="dxa"/>
            <w:tcBorders>
              <w:top w:val="single" w:sz="4" w:space="0" w:color="000000"/>
              <w:left w:val="single" w:sz="4" w:space="0" w:color="000000"/>
              <w:bottom w:val="single" w:sz="4" w:space="0" w:color="000000"/>
            </w:tcBorders>
            <w:shd w:val="clear" w:color="auto" w:fill="auto"/>
            <w:vAlign w:val="center"/>
          </w:tcPr>
          <w:p w14:paraId="62D20421" w14:textId="77777777" w:rsidR="0047496F" w:rsidRDefault="0047496F">
            <w:pPr>
              <w:snapToGrid w:val="0"/>
              <w:jc w:val="center"/>
              <w:rPr>
                <w:rFonts w:ascii="標楷體" w:eastAsia="標楷體" w:hAnsi="標楷體"/>
                <w:sz w:val="22"/>
              </w:rPr>
            </w:pPr>
          </w:p>
        </w:tc>
        <w:tc>
          <w:tcPr>
            <w:tcW w:w="480" w:type="dxa"/>
            <w:tcBorders>
              <w:top w:val="single" w:sz="4" w:space="0" w:color="000000"/>
              <w:left w:val="single" w:sz="4" w:space="0" w:color="000000"/>
              <w:bottom w:val="single" w:sz="4" w:space="0" w:color="000000"/>
            </w:tcBorders>
            <w:shd w:val="clear" w:color="auto" w:fill="auto"/>
            <w:vAlign w:val="center"/>
          </w:tcPr>
          <w:p w14:paraId="2DF55C9A"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vAlign w:val="center"/>
          </w:tcPr>
          <w:p w14:paraId="38EE4807"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284E0458"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5409689A"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07FEC479"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53C41858"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24E6BF43"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43443845"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2B2F7B1F"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579315BF"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40B63726"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296E82D3" w14:textId="77777777" w:rsidR="0047496F" w:rsidRDefault="0047496F">
            <w:pPr>
              <w:snapToGrid w:val="0"/>
              <w:jc w:val="center"/>
              <w:rPr>
                <w:rFonts w:ascii="標楷體" w:eastAsia="標楷體" w:hAnsi="標楷體"/>
                <w:sz w:val="22"/>
              </w:rPr>
            </w:pPr>
          </w:p>
        </w:tc>
        <w:tc>
          <w:tcPr>
            <w:tcW w:w="730" w:type="dxa"/>
            <w:tcBorders>
              <w:top w:val="single" w:sz="4" w:space="0" w:color="000000"/>
              <w:left w:val="single" w:sz="4" w:space="0" w:color="000000"/>
              <w:bottom w:val="single" w:sz="4" w:space="0" w:color="000000"/>
              <w:right w:val="single" w:sz="4" w:space="0" w:color="000000"/>
            </w:tcBorders>
            <w:vAlign w:val="center"/>
          </w:tcPr>
          <w:p w14:paraId="0F9DA036" w14:textId="77777777" w:rsidR="0047496F" w:rsidRDefault="0047496F">
            <w:pPr>
              <w:jc w:val="center"/>
            </w:pPr>
            <w:r>
              <w:rPr>
                <w:rFonts w:ascii="標楷體" w:eastAsia="標楷體" w:hAnsi="標楷體"/>
                <w:sz w:val="22"/>
              </w:rPr>
              <w:t>(    )</w:t>
            </w:r>
          </w:p>
        </w:tc>
      </w:tr>
      <w:tr w:rsidR="0047496F" w14:paraId="1E1E6BA7" w14:textId="77777777">
        <w:tc>
          <w:tcPr>
            <w:tcW w:w="748" w:type="dxa"/>
            <w:tcBorders>
              <w:top w:val="single" w:sz="4" w:space="0" w:color="000000"/>
              <w:left w:val="single" w:sz="4" w:space="0" w:color="000000"/>
              <w:bottom w:val="single" w:sz="4" w:space="0" w:color="000000"/>
            </w:tcBorders>
            <w:shd w:val="clear" w:color="auto" w:fill="auto"/>
            <w:vAlign w:val="center"/>
          </w:tcPr>
          <w:p w14:paraId="0C51CA7C" w14:textId="77777777" w:rsidR="0047496F" w:rsidRDefault="0047496F">
            <w:pPr>
              <w:snapToGrid w:val="0"/>
              <w:jc w:val="center"/>
              <w:rPr>
                <w:rFonts w:ascii="標楷體" w:eastAsia="標楷體" w:hAnsi="標楷體"/>
                <w:sz w:val="22"/>
              </w:rPr>
            </w:pPr>
          </w:p>
        </w:tc>
        <w:tc>
          <w:tcPr>
            <w:tcW w:w="480" w:type="dxa"/>
            <w:tcBorders>
              <w:top w:val="single" w:sz="4" w:space="0" w:color="000000"/>
              <w:left w:val="single" w:sz="4" w:space="0" w:color="000000"/>
              <w:bottom w:val="single" w:sz="4" w:space="0" w:color="000000"/>
            </w:tcBorders>
            <w:shd w:val="clear" w:color="auto" w:fill="auto"/>
            <w:vAlign w:val="center"/>
          </w:tcPr>
          <w:p w14:paraId="38D1B696"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vAlign w:val="center"/>
          </w:tcPr>
          <w:p w14:paraId="60567387"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6F9AF67B"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26EEB0DD"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2E03E295"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66182EDD"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48CAD217"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27EA9539"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6D6B6F84"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4DA2038D"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5B6F27F0"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525C1BB8"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tcPr>
          <w:p w14:paraId="32A05383" w14:textId="77777777" w:rsidR="0047496F" w:rsidRDefault="0047496F">
            <w:pPr>
              <w:rPr>
                <w:rFonts w:ascii="標楷體" w:eastAsia="標楷體" w:hAnsi="標楷體"/>
                <w:sz w:val="22"/>
              </w:rPr>
            </w:pPr>
            <w:r>
              <w:rPr>
                <w:rFonts w:ascii="標楷體" w:eastAsia="標楷體" w:hAnsi="標楷體"/>
                <w:sz w:val="22"/>
              </w:rPr>
              <w:t>(    )</w:t>
            </w:r>
          </w:p>
        </w:tc>
        <w:tc>
          <w:tcPr>
            <w:tcW w:w="840" w:type="dxa"/>
            <w:tcBorders>
              <w:top w:val="single" w:sz="4" w:space="0" w:color="000000"/>
              <w:left w:val="single" w:sz="4" w:space="0" w:color="000000"/>
              <w:bottom w:val="single" w:sz="4" w:space="0" w:color="000000"/>
            </w:tcBorders>
            <w:shd w:val="clear" w:color="auto" w:fill="auto"/>
            <w:vAlign w:val="center"/>
          </w:tcPr>
          <w:p w14:paraId="4BB0911F" w14:textId="77777777" w:rsidR="0047496F" w:rsidRDefault="0047496F">
            <w:pPr>
              <w:snapToGrid w:val="0"/>
              <w:jc w:val="center"/>
              <w:rPr>
                <w:rFonts w:ascii="標楷體" w:eastAsia="標楷體" w:hAnsi="標楷體"/>
                <w:sz w:val="22"/>
              </w:rPr>
            </w:pPr>
          </w:p>
        </w:tc>
        <w:tc>
          <w:tcPr>
            <w:tcW w:w="480" w:type="dxa"/>
            <w:tcBorders>
              <w:top w:val="single" w:sz="4" w:space="0" w:color="000000"/>
              <w:left w:val="single" w:sz="4" w:space="0" w:color="000000"/>
              <w:bottom w:val="single" w:sz="4" w:space="0" w:color="000000"/>
            </w:tcBorders>
            <w:shd w:val="clear" w:color="auto" w:fill="auto"/>
            <w:vAlign w:val="center"/>
          </w:tcPr>
          <w:p w14:paraId="4FBC2582"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vAlign w:val="center"/>
          </w:tcPr>
          <w:p w14:paraId="7FF7BE7F"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5E53F8E8"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5680D657"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27AB9D53"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DBF4B32"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2EB4B966"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663937D3"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3C1F7537"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1DE09779"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4C1FC44A"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79BA21B9" w14:textId="77777777" w:rsidR="0047496F" w:rsidRDefault="0047496F">
            <w:pPr>
              <w:snapToGrid w:val="0"/>
              <w:jc w:val="center"/>
              <w:rPr>
                <w:rFonts w:ascii="標楷體" w:eastAsia="標楷體" w:hAnsi="標楷體"/>
                <w:sz w:val="22"/>
              </w:rPr>
            </w:pPr>
          </w:p>
        </w:tc>
        <w:tc>
          <w:tcPr>
            <w:tcW w:w="730" w:type="dxa"/>
            <w:tcBorders>
              <w:top w:val="single" w:sz="4" w:space="0" w:color="000000"/>
              <w:left w:val="single" w:sz="4" w:space="0" w:color="000000"/>
              <w:bottom w:val="single" w:sz="4" w:space="0" w:color="000000"/>
              <w:right w:val="single" w:sz="4" w:space="0" w:color="000000"/>
            </w:tcBorders>
            <w:vAlign w:val="center"/>
          </w:tcPr>
          <w:p w14:paraId="74ACA40D" w14:textId="77777777" w:rsidR="0047496F" w:rsidRDefault="0047496F">
            <w:pPr>
              <w:jc w:val="center"/>
            </w:pPr>
            <w:r>
              <w:rPr>
                <w:rFonts w:ascii="標楷體" w:eastAsia="標楷體" w:hAnsi="標楷體"/>
                <w:sz w:val="22"/>
              </w:rPr>
              <w:t>(    )</w:t>
            </w:r>
          </w:p>
        </w:tc>
      </w:tr>
    </w:tbl>
    <w:p w14:paraId="1014B2EC" w14:textId="77777777" w:rsidR="0047496F" w:rsidRDefault="0047496F">
      <w:pPr>
        <w:numPr>
          <w:ilvl w:val="0"/>
          <w:numId w:val="1"/>
        </w:numPr>
        <w:ind w:left="567" w:hanging="567"/>
        <w:rPr>
          <w:rFonts w:ascii="標楷體" w:eastAsia="標楷體" w:hAnsi="標楷體"/>
          <w:sz w:val="26"/>
        </w:rPr>
      </w:pPr>
      <w:r>
        <w:rPr>
          <w:rFonts w:ascii="標楷體" w:eastAsia="標楷體" w:hAnsi="標楷體"/>
          <w:sz w:val="26"/>
        </w:rPr>
        <w:t>依照所得稅法第十七條之規定，納稅義務人其他親屬或家屬，合於下列條件之一者，每年每人得減除其扶養親屬免稅額，但受扶養者之父或母如屬第四條第一款及第二款之免稅所得者，不得列報減除。</w:t>
      </w:r>
    </w:p>
    <w:p w14:paraId="0520C5A1" w14:textId="77777777" w:rsidR="0047496F" w:rsidRDefault="0047496F">
      <w:pPr>
        <w:numPr>
          <w:ilvl w:val="0"/>
          <w:numId w:val="2"/>
        </w:numPr>
        <w:ind w:left="924" w:hanging="444"/>
        <w:rPr>
          <w:rFonts w:ascii="標楷體" w:eastAsia="標楷體" w:hAnsi="標楷體"/>
          <w:sz w:val="26"/>
        </w:rPr>
      </w:pPr>
      <w:r>
        <w:rPr>
          <w:rFonts w:ascii="標楷體" w:eastAsia="標楷體" w:hAnsi="標楷體"/>
          <w:sz w:val="26"/>
        </w:rPr>
        <w:t>合於民法第一千一百十四條第四款未滿二十歲或滿六十歲以上無謀生能力確係受納稅義務人扶養者。</w:t>
      </w:r>
    </w:p>
    <w:p w14:paraId="554A6650" w14:textId="77777777" w:rsidR="0047496F" w:rsidRDefault="0047496F">
      <w:pPr>
        <w:numPr>
          <w:ilvl w:val="0"/>
          <w:numId w:val="2"/>
        </w:numPr>
        <w:ind w:left="924" w:hanging="444"/>
        <w:rPr>
          <w:rFonts w:ascii="標楷體" w:eastAsia="標楷體" w:hAnsi="標楷體"/>
          <w:sz w:val="26"/>
        </w:rPr>
      </w:pPr>
      <w:r>
        <w:rPr>
          <w:rFonts w:ascii="標楷體" w:eastAsia="標楷體" w:hAnsi="標楷體"/>
          <w:sz w:val="26"/>
        </w:rPr>
        <w:t>合於民法第一千一百二十三條第三項未滿二十歲或滿六十歲以上無謀生能力確係受納稅義務人扶養者。</w:t>
      </w:r>
    </w:p>
    <w:p w14:paraId="2243E714" w14:textId="77777777" w:rsidR="0047496F" w:rsidRDefault="0047496F">
      <w:pPr>
        <w:rPr>
          <w:rFonts w:ascii="標楷體" w:eastAsia="標楷體" w:hAnsi="標楷體"/>
          <w:sz w:val="26"/>
        </w:rPr>
      </w:pPr>
    </w:p>
    <w:tbl>
      <w:tblPr>
        <w:tblW w:w="0" w:type="auto"/>
        <w:tblInd w:w="-5" w:type="dxa"/>
        <w:tblLayout w:type="fixed"/>
        <w:tblCellMar>
          <w:left w:w="28" w:type="dxa"/>
          <w:right w:w="28" w:type="dxa"/>
        </w:tblCellMar>
        <w:tblLook w:val="0000" w:firstRow="0" w:lastRow="0" w:firstColumn="0" w:lastColumn="0" w:noHBand="0" w:noVBand="0"/>
      </w:tblPr>
      <w:tblGrid>
        <w:gridCol w:w="748"/>
        <w:gridCol w:w="480"/>
        <w:gridCol w:w="720"/>
        <w:gridCol w:w="240"/>
        <w:gridCol w:w="240"/>
        <w:gridCol w:w="240"/>
        <w:gridCol w:w="240"/>
        <w:gridCol w:w="240"/>
        <w:gridCol w:w="240"/>
        <w:gridCol w:w="240"/>
        <w:gridCol w:w="240"/>
        <w:gridCol w:w="240"/>
        <w:gridCol w:w="240"/>
        <w:gridCol w:w="720"/>
        <w:gridCol w:w="840"/>
        <w:gridCol w:w="480"/>
        <w:gridCol w:w="720"/>
        <w:gridCol w:w="240"/>
        <w:gridCol w:w="240"/>
        <w:gridCol w:w="240"/>
        <w:gridCol w:w="240"/>
        <w:gridCol w:w="240"/>
        <w:gridCol w:w="240"/>
        <w:gridCol w:w="240"/>
        <w:gridCol w:w="240"/>
        <w:gridCol w:w="240"/>
        <w:gridCol w:w="240"/>
        <w:gridCol w:w="730"/>
      </w:tblGrid>
      <w:tr w:rsidR="0047496F" w14:paraId="54DE8AB4" w14:textId="77777777">
        <w:tc>
          <w:tcPr>
            <w:tcW w:w="748" w:type="dxa"/>
            <w:tcBorders>
              <w:top w:val="single" w:sz="4" w:space="0" w:color="000000"/>
              <w:left w:val="single" w:sz="4" w:space="0" w:color="000000"/>
              <w:bottom w:val="single" w:sz="4" w:space="0" w:color="000000"/>
            </w:tcBorders>
            <w:shd w:val="clear" w:color="auto" w:fill="auto"/>
            <w:vAlign w:val="center"/>
          </w:tcPr>
          <w:p w14:paraId="22049FD7" w14:textId="77777777" w:rsidR="0047496F" w:rsidRDefault="0047496F">
            <w:pPr>
              <w:jc w:val="center"/>
              <w:rPr>
                <w:rFonts w:ascii="標楷體" w:eastAsia="標楷體" w:hAnsi="標楷體"/>
                <w:sz w:val="22"/>
              </w:rPr>
            </w:pPr>
            <w:r>
              <w:rPr>
                <w:rFonts w:ascii="標楷體" w:eastAsia="標楷體" w:hAnsi="標楷體"/>
                <w:sz w:val="22"/>
              </w:rPr>
              <w:t>姓名</w:t>
            </w:r>
          </w:p>
        </w:tc>
        <w:tc>
          <w:tcPr>
            <w:tcW w:w="480" w:type="dxa"/>
            <w:tcBorders>
              <w:top w:val="single" w:sz="4" w:space="0" w:color="000000"/>
              <w:left w:val="single" w:sz="4" w:space="0" w:color="000000"/>
              <w:bottom w:val="single" w:sz="4" w:space="0" w:color="000000"/>
            </w:tcBorders>
            <w:shd w:val="clear" w:color="auto" w:fill="auto"/>
            <w:vAlign w:val="center"/>
          </w:tcPr>
          <w:p w14:paraId="2674D013" w14:textId="77777777" w:rsidR="0047496F" w:rsidRDefault="0047496F">
            <w:pPr>
              <w:jc w:val="center"/>
              <w:rPr>
                <w:rFonts w:ascii="標楷體" w:eastAsia="標楷體" w:hAnsi="標楷體"/>
                <w:sz w:val="22"/>
              </w:rPr>
            </w:pPr>
            <w:r>
              <w:rPr>
                <w:rFonts w:ascii="標楷體" w:eastAsia="標楷體" w:hAnsi="標楷體"/>
                <w:sz w:val="22"/>
              </w:rPr>
              <w:t>稱謂</w:t>
            </w:r>
          </w:p>
        </w:tc>
        <w:tc>
          <w:tcPr>
            <w:tcW w:w="720" w:type="dxa"/>
            <w:tcBorders>
              <w:top w:val="single" w:sz="4" w:space="0" w:color="000000"/>
              <w:left w:val="single" w:sz="4" w:space="0" w:color="000000"/>
              <w:bottom w:val="single" w:sz="4" w:space="0" w:color="000000"/>
            </w:tcBorders>
            <w:shd w:val="clear" w:color="auto" w:fill="auto"/>
            <w:vAlign w:val="center"/>
          </w:tcPr>
          <w:p w14:paraId="6A5F41FD" w14:textId="77777777" w:rsidR="0047496F" w:rsidRDefault="0047496F">
            <w:pPr>
              <w:jc w:val="center"/>
              <w:rPr>
                <w:rFonts w:ascii="標楷體" w:eastAsia="標楷體" w:hAnsi="標楷體"/>
                <w:sz w:val="22"/>
              </w:rPr>
            </w:pPr>
            <w:r>
              <w:rPr>
                <w:rFonts w:ascii="標楷體" w:eastAsia="標楷體" w:hAnsi="標楷體"/>
                <w:sz w:val="22"/>
              </w:rPr>
              <w:t>出　生</w:t>
            </w:r>
          </w:p>
          <w:p w14:paraId="637385FD" w14:textId="77777777" w:rsidR="0047496F" w:rsidRDefault="0047496F">
            <w:pPr>
              <w:jc w:val="center"/>
              <w:rPr>
                <w:rFonts w:ascii="標楷體" w:eastAsia="標楷體" w:hAnsi="標楷體"/>
                <w:sz w:val="22"/>
              </w:rPr>
            </w:pPr>
            <w:r>
              <w:rPr>
                <w:rFonts w:ascii="標楷體" w:eastAsia="標楷體" w:hAnsi="標楷體"/>
                <w:sz w:val="22"/>
              </w:rPr>
              <w:t>年月日</w:t>
            </w:r>
          </w:p>
        </w:tc>
        <w:tc>
          <w:tcPr>
            <w:tcW w:w="2400" w:type="dxa"/>
            <w:gridSpan w:val="10"/>
            <w:tcBorders>
              <w:top w:val="single" w:sz="4" w:space="0" w:color="000000"/>
              <w:left w:val="single" w:sz="4" w:space="0" w:color="000000"/>
              <w:bottom w:val="single" w:sz="4" w:space="0" w:color="000000"/>
            </w:tcBorders>
            <w:shd w:val="clear" w:color="auto" w:fill="auto"/>
            <w:vAlign w:val="center"/>
          </w:tcPr>
          <w:p w14:paraId="61E81725" w14:textId="77777777" w:rsidR="0047496F" w:rsidRDefault="0047496F">
            <w:pPr>
              <w:jc w:val="center"/>
              <w:rPr>
                <w:rFonts w:ascii="標楷體" w:eastAsia="標楷體" w:hAnsi="標楷體"/>
                <w:sz w:val="22"/>
              </w:rPr>
            </w:pPr>
            <w:r>
              <w:rPr>
                <w:rFonts w:ascii="標楷體" w:eastAsia="標楷體" w:hAnsi="標楷體"/>
                <w:sz w:val="22"/>
              </w:rPr>
              <w:t>身分證統一編號</w:t>
            </w:r>
          </w:p>
        </w:tc>
        <w:tc>
          <w:tcPr>
            <w:tcW w:w="720" w:type="dxa"/>
            <w:tcBorders>
              <w:top w:val="single" w:sz="4" w:space="0" w:color="000000"/>
              <w:left w:val="single" w:sz="4" w:space="0" w:color="000000"/>
              <w:bottom w:val="single" w:sz="4" w:space="0" w:color="000000"/>
            </w:tcBorders>
            <w:shd w:val="clear" w:color="auto" w:fill="auto"/>
            <w:vAlign w:val="center"/>
          </w:tcPr>
          <w:p w14:paraId="1FCCD749" w14:textId="77777777" w:rsidR="0047496F" w:rsidRDefault="0047496F">
            <w:pPr>
              <w:jc w:val="center"/>
              <w:rPr>
                <w:rFonts w:ascii="標楷體" w:eastAsia="標楷體" w:hAnsi="標楷體"/>
                <w:sz w:val="22"/>
              </w:rPr>
            </w:pPr>
            <w:r>
              <w:rPr>
                <w:rFonts w:ascii="標楷體" w:eastAsia="標楷體" w:hAnsi="標楷體"/>
                <w:sz w:val="22"/>
              </w:rPr>
              <w:t>符合之條　件</w:t>
            </w:r>
          </w:p>
        </w:tc>
        <w:tc>
          <w:tcPr>
            <w:tcW w:w="840" w:type="dxa"/>
            <w:tcBorders>
              <w:top w:val="single" w:sz="4" w:space="0" w:color="000000"/>
              <w:left w:val="single" w:sz="4" w:space="0" w:color="000000"/>
              <w:bottom w:val="single" w:sz="4" w:space="0" w:color="000000"/>
            </w:tcBorders>
            <w:shd w:val="clear" w:color="auto" w:fill="auto"/>
            <w:vAlign w:val="center"/>
          </w:tcPr>
          <w:p w14:paraId="106BD421" w14:textId="77777777" w:rsidR="0047496F" w:rsidRDefault="0047496F">
            <w:pPr>
              <w:jc w:val="center"/>
              <w:rPr>
                <w:rFonts w:ascii="標楷體" w:eastAsia="標楷體" w:hAnsi="標楷體"/>
                <w:sz w:val="22"/>
              </w:rPr>
            </w:pPr>
            <w:r>
              <w:rPr>
                <w:rFonts w:ascii="標楷體" w:eastAsia="標楷體" w:hAnsi="標楷體"/>
                <w:sz w:val="22"/>
              </w:rPr>
              <w:t>姓名</w:t>
            </w:r>
          </w:p>
        </w:tc>
        <w:tc>
          <w:tcPr>
            <w:tcW w:w="480" w:type="dxa"/>
            <w:tcBorders>
              <w:top w:val="single" w:sz="4" w:space="0" w:color="000000"/>
              <w:left w:val="single" w:sz="4" w:space="0" w:color="000000"/>
              <w:bottom w:val="single" w:sz="4" w:space="0" w:color="000000"/>
            </w:tcBorders>
            <w:shd w:val="clear" w:color="auto" w:fill="auto"/>
            <w:vAlign w:val="center"/>
          </w:tcPr>
          <w:p w14:paraId="13B5A9D7" w14:textId="77777777" w:rsidR="0047496F" w:rsidRDefault="0047496F">
            <w:pPr>
              <w:jc w:val="center"/>
              <w:rPr>
                <w:rFonts w:ascii="標楷體" w:eastAsia="標楷體" w:hAnsi="標楷體"/>
                <w:sz w:val="22"/>
              </w:rPr>
            </w:pPr>
            <w:r>
              <w:rPr>
                <w:rFonts w:ascii="標楷體" w:eastAsia="標楷體" w:hAnsi="標楷體"/>
                <w:sz w:val="22"/>
              </w:rPr>
              <w:t>稱謂</w:t>
            </w:r>
          </w:p>
        </w:tc>
        <w:tc>
          <w:tcPr>
            <w:tcW w:w="720" w:type="dxa"/>
            <w:tcBorders>
              <w:top w:val="single" w:sz="4" w:space="0" w:color="000000"/>
              <w:left w:val="single" w:sz="4" w:space="0" w:color="000000"/>
              <w:bottom w:val="single" w:sz="4" w:space="0" w:color="000000"/>
            </w:tcBorders>
            <w:shd w:val="clear" w:color="auto" w:fill="auto"/>
            <w:vAlign w:val="center"/>
          </w:tcPr>
          <w:p w14:paraId="3B416B42" w14:textId="77777777" w:rsidR="0047496F" w:rsidRDefault="0047496F">
            <w:pPr>
              <w:jc w:val="center"/>
              <w:rPr>
                <w:rFonts w:ascii="標楷體" w:eastAsia="標楷體" w:hAnsi="標楷體"/>
                <w:sz w:val="22"/>
              </w:rPr>
            </w:pPr>
            <w:r>
              <w:rPr>
                <w:rFonts w:ascii="標楷體" w:eastAsia="標楷體" w:hAnsi="標楷體"/>
                <w:sz w:val="22"/>
              </w:rPr>
              <w:t>出　生</w:t>
            </w:r>
          </w:p>
          <w:p w14:paraId="57BC87C2" w14:textId="77777777" w:rsidR="0047496F" w:rsidRDefault="0047496F">
            <w:pPr>
              <w:jc w:val="center"/>
              <w:rPr>
                <w:rFonts w:ascii="標楷體" w:eastAsia="標楷體" w:hAnsi="標楷體"/>
                <w:sz w:val="22"/>
              </w:rPr>
            </w:pPr>
            <w:r>
              <w:rPr>
                <w:rFonts w:ascii="標楷體" w:eastAsia="標楷體" w:hAnsi="標楷體"/>
                <w:sz w:val="22"/>
              </w:rPr>
              <w:t>年月日</w:t>
            </w:r>
          </w:p>
        </w:tc>
        <w:tc>
          <w:tcPr>
            <w:tcW w:w="2400" w:type="dxa"/>
            <w:gridSpan w:val="10"/>
            <w:tcBorders>
              <w:top w:val="single" w:sz="4" w:space="0" w:color="000000"/>
              <w:left w:val="single" w:sz="4" w:space="0" w:color="000000"/>
              <w:bottom w:val="single" w:sz="4" w:space="0" w:color="000000"/>
            </w:tcBorders>
            <w:shd w:val="clear" w:color="auto" w:fill="auto"/>
            <w:vAlign w:val="center"/>
          </w:tcPr>
          <w:p w14:paraId="76B113EF" w14:textId="77777777" w:rsidR="0047496F" w:rsidRDefault="0047496F">
            <w:pPr>
              <w:jc w:val="center"/>
              <w:rPr>
                <w:rFonts w:ascii="標楷體" w:eastAsia="標楷體" w:hAnsi="標楷體"/>
                <w:sz w:val="22"/>
              </w:rPr>
            </w:pPr>
            <w:r>
              <w:rPr>
                <w:rFonts w:ascii="標楷體" w:eastAsia="標楷體" w:hAnsi="標楷體"/>
                <w:sz w:val="22"/>
              </w:rPr>
              <w:t>身分證統一編號</w:t>
            </w:r>
          </w:p>
        </w:tc>
        <w:tc>
          <w:tcPr>
            <w:tcW w:w="7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6BEB3" w14:textId="77777777" w:rsidR="0047496F" w:rsidRDefault="0047496F">
            <w:pPr>
              <w:jc w:val="center"/>
            </w:pPr>
            <w:r>
              <w:rPr>
                <w:rFonts w:ascii="標楷體" w:eastAsia="標楷體" w:hAnsi="標楷體"/>
                <w:sz w:val="22"/>
              </w:rPr>
              <w:t>符合之條　件</w:t>
            </w:r>
          </w:p>
        </w:tc>
      </w:tr>
      <w:tr w:rsidR="0047496F" w14:paraId="5FA408A3" w14:textId="77777777">
        <w:tc>
          <w:tcPr>
            <w:tcW w:w="748" w:type="dxa"/>
            <w:tcBorders>
              <w:top w:val="single" w:sz="4" w:space="0" w:color="000000"/>
              <w:left w:val="single" w:sz="4" w:space="0" w:color="000000"/>
              <w:bottom w:val="single" w:sz="4" w:space="0" w:color="000000"/>
            </w:tcBorders>
            <w:shd w:val="clear" w:color="auto" w:fill="auto"/>
            <w:vAlign w:val="center"/>
          </w:tcPr>
          <w:p w14:paraId="787C05A3" w14:textId="77777777" w:rsidR="0047496F" w:rsidRDefault="0047496F">
            <w:pPr>
              <w:snapToGrid w:val="0"/>
              <w:jc w:val="center"/>
              <w:rPr>
                <w:rFonts w:ascii="標楷體" w:eastAsia="標楷體" w:hAnsi="標楷體"/>
                <w:sz w:val="22"/>
              </w:rPr>
            </w:pPr>
          </w:p>
        </w:tc>
        <w:tc>
          <w:tcPr>
            <w:tcW w:w="480" w:type="dxa"/>
            <w:tcBorders>
              <w:top w:val="single" w:sz="4" w:space="0" w:color="000000"/>
              <w:left w:val="single" w:sz="4" w:space="0" w:color="000000"/>
              <w:bottom w:val="single" w:sz="4" w:space="0" w:color="000000"/>
            </w:tcBorders>
            <w:shd w:val="clear" w:color="auto" w:fill="auto"/>
            <w:vAlign w:val="center"/>
          </w:tcPr>
          <w:p w14:paraId="48F144C9"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vAlign w:val="center"/>
          </w:tcPr>
          <w:p w14:paraId="6AE8B58C"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C89B697"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4A2EAD13"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BB2933B"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0CC73CC4"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5272E845"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1D457A55"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0D72CB80"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07F59EF5"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4DFCBFB"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48A1581D"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tcPr>
          <w:p w14:paraId="70BE3B28" w14:textId="77777777" w:rsidR="0047496F" w:rsidRDefault="0047496F">
            <w:pPr>
              <w:rPr>
                <w:rFonts w:ascii="標楷體" w:eastAsia="標楷體" w:hAnsi="標楷體"/>
                <w:sz w:val="22"/>
              </w:rPr>
            </w:pPr>
            <w:r>
              <w:rPr>
                <w:rFonts w:ascii="標楷體" w:eastAsia="標楷體" w:hAnsi="標楷體"/>
                <w:sz w:val="22"/>
              </w:rPr>
              <w:t>(    )</w:t>
            </w:r>
          </w:p>
        </w:tc>
        <w:tc>
          <w:tcPr>
            <w:tcW w:w="840" w:type="dxa"/>
            <w:tcBorders>
              <w:top w:val="single" w:sz="4" w:space="0" w:color="000000"/>
              <w:left w:val="single" w:sz="4" w:space="0" w:color="000000"/>
              <w:bottom w:val="single" w:sz="4" w:space="0" w:color="000000"/>
            </w:tcBorders>
            <w:shd w:val="clear" w:color="auto" w:fill="auto"/>
            <w:vAlign w:val="center"/>
          </w:tcPr>
          <w:p w14:paraId="4CF05994" w14:textId="77777777" w:rsidR="0047496F" w:rsidRDefault="0047496F">
            <w:pPr>
              <w:snapToGrid w:val="0"/>
              <w:jc w:val="center"/>
              <w:rPr>
                <w:rFonts w:ascii="標楷體" w:eastAsia="標楷體" w:hAnsi="標楷體"/>
                <w:sz w:val="22"/>
              </w:rPr>
            </w:pPr>
          </w:p>
        </w:tc>
        <w:tc>
          <w:tcPr>
            <w:tcW w:w="480" w:type="dxa"/>
            <w:tcBorders>
              <w:top w:val="single" w:sz="4" w:space="0" w:color="000000"/>
              <w:left w:val="single" w:sz="4" w:space="0" w:color="000000"/>
              <w:bottom w:val="single" w:sz="4" w:space="0" w:color="000000"/>
            </w:tcBorders>
            <w:shd w:val="clear" w:color="auto" w:fill="auto"/>
            <w:vAlign w:val="center"/>
          </w:tcPr>
          <w:p w14:paraId="3BA959E8"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vAlign w:val="center"/>
          </w:tcPr>
          <w:p w14:paraId="6AEAFCA2"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53EACD82"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1DADB66"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41FDCD3"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056785C3"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6F834E19"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1B580122"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1A302622"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4433A358"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0C0E3B44"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19046072" w14:textId="77777777" w:rsidR="0047496F" w:rsidRDefault="0047496F">
            <w:pPr>
              <w:snapToGrid w:val="0"/>
              <w:jc w:val="center"/>
              <w:rPr>
                <w:rFonts w:ascii="標楷體" w:eastAsia="標楷體" w:hAnsi="標楷體"/>
                <w:sz w:val="22"/>
              </w:rPr>
            </w:pPr>
          </w:p>
        </w:tc>
        <w:tc>
          <w:tcPr>
            <w:tcW w:w="730" w:type="dxa"/>
            <w:tcBorders>
              <w:top w:val="single" w:sz="4" w:space="0" w:color="000000"/>
              <w:left w:val="single" w:sz="4" w:space="0" w:color="000000"/>
              <w:bottom w:val="single" w:sz="4" w:space="0" w:color="000000"/>
              <w:right w:val="single" w:sz="4" w:space="0" w:color="000000"/>
            </w:tcBorders>
            <w:vAlign w:val="center"/>
          </w:tcPr>
          <w:p w14:paraId="57F4A67E" w14:textId="77777777" w:rsidR="0047496F" w:rsidRDefault="0047496F">
            <w:pPr>
              <w:jc w:val="center"/>
            </w:pPr>
            <w:r>
              <w:rPr>
                <w:rFonts w:ascii="標楷體" w:eastAsia="標楷體" w:hAnsi="標楷體"/>
                <w:sz w:val="22"/>
              </w:rPr>
              <w:t>(    )</w:t>
            </w:r>
          </w:p>
        </w:tc>
      </w:tr>
      <w:tr w:rsidR="0047496F" w14:paraId="50558A38" w14:textId="77777777">
        <w:tc>
          <w:tcPr>
            <w:tcW w:w="748" w:type="dxa"/>
            <w:tcBorders>
              <w:top w:val="single" w:sz="4" w:space="0" w:color="000000"/>
              <w:left w:val="single" w:sz="4" w:space="0" w:color="000000"/>
              <w:bottom w:val="single" w:sz="4" w:space="0" w:color="000000"/>
            </w:tcBorders>
            <w:shd w:val="clear" w:color="auto" w:fill="auto"/>
            <w:vAlign w:val="center"/>
          </w:tcPr>
          <w:p w14:paraId="32EC3F64" w14:textId="77777777" w:rsidR="0047496F" w:rsidRDefault="0047496F">
            <w:pPr>
              <w:snapToGrid w:val="0"/>
              <w:jc w:val="center"/>
              <w:rPr>
                <w:rFonts w:ascii="標楷體" w:eastAsia="標楷體" w:hAnsi="標楷體"/>
                <w:sz w:val="22"/>
              </w:rPr>
            </w:pPr>
          </w:p>
        </w:tc>
        <w:tc>
          <w:tcPr>
            <w:tcW w:w="480" w:type="dxa"/>
            <w:tcBorders>
              <w:top w:val="single" w:sz="4" w:space="0" w:color="000000"/>
              <w:left w:val="single" w:sz="4" w:space="0" w:color="000000"/>
              <w:bottom w:val="single" w:sz="4" w:space="0" w:color="000000"/>
            </w:tcBorders>
            <w:shd w:val="clear" w:color="auto" w:fill="auto"/>
            <w:vAlign w:val="center"/>
          </w:tcPr>
          <w:p w14:paraId="2C48A191"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vAlign w:val="center"/>
          </w:tcPr>
          <w:p w14:paraId="796B0107"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19136314"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17CCC1B9"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25308650"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519D7611"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20C73D33"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16838AE5"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4F7443F7"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3A602D3A"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16B3E363"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0E27143A"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tcPr>
          <w:p w14:paraId="0C3F9E96" w14:textId="77777777" w:rsidR="0047496F" w:rsidRDefault="0047496F">
            <w:pPr>
              <w:rPr>
                <w:rFonts w:ascii="標楷體" w:eastAsia="標楷體" w:hAnsi="標楷體"/>
                <w:sz w:val="22"/>
              </w:rPr>
            </w:pPr>
            <w:r>
              <w:rPr>
                <w:rFonts w:ascii="標楷體" w:eastAsia="標楷體" w:hAnsi="標楷體"/>
                <w:sz w:val="22"/>
              </w:rPr>
              <w:t>(    )</w:t>
            </w:r>
          </w:p>
        </w:tc>
        <w:tc>
          <w:tcPr>
            <w:tcW w:w="840" w:type="dxa"/>
            <w:tcBorders>
              <w:top w:val="single" w:sz="4" w:space="0" w:color="000000"/>
              <w:left w:val="single" w:sz="4" w:space="0" w:color="000000"/>
              <w:bottom w:val="single" w:sz="4" w:space="0" w:color="000000"/>
            </w:tcBorders>
            <w:shd w:val="clear" w:color="auto" w:fill="auto"/>
            <w:vAlign w:val="center"/>
          </w:tcPr>
          <w:p w14:paraId="7FB385BA" w14:textId="77777777" w:rsidR="0047496F" w:rsidRDefault="0047496F">
            <w:pPr>
              <w:snapToGrid w:val="0"/>
              <w:jc w:val="center"/>
              <w:rPr>
                <w:rFonts w:ascii="標楷體" w:eastAsia="標楷體" w:hAnsi="標楷體"/>
                <w:sz w:val="22"/>
              </w:rPr>
            </w:pPr>
          </w:p>
        </w:tc>
        <w:tc>
          <w:tcPr>
            <w:tcW w:w="480" w:type="dxa"/>
            <w:tcBorders>
              <w:top w:val="single" w:sz="4" w:space="0" w:color="000000"/>
              <w:left w:val="single" w:sz="4" w:space="0" w:color="000000"/>
              <w:bottom w:val="single" w:sz="4" w:space="0" w:color="000000"/>
            </w:tcBorders>
            <w:shd w:val="clear" w:color="auto" w:fill="auto"/>
            <w:vAlign w:val="center"/>
          </w:tcPr>
          <w:p w14:paraId="251E3B57"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vAlign w:val="center"/>
          </w:tcPr>
          <w:p w14:paraId="13D73B5F"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430D58EB"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2190C0E"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45F06960"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33075E1E"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3CB2815C"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271985CF"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192F1272"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3DE35464"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552943EA"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2B1F3BB4" w14:textId="77777777" w:rsidR="0047496F" w:rsidRDefault="0047496F">
            <w:pPr>
              <w:snapToGrid w:val="0"/>
              <w:jc w:val="center"/>
              <w:rPr>
                <w:rFonts w:ascii="標楷體" w:eastAsia="標楷體" w:hAnsi="標楷體"/>
                <w:sz w:val="22"/>
              </w:rPr>
            </w:pPr>
          </w:p>
        </w:tc>
        <w:tc>
          <w:tcPr>
            <w:tcW w:w="730" w:type="dxa"/>
            <w:tcBorders>
              <w:top w:val="single" w:sz="4" w:space="0" w:color="000000"/>
              <w:left w:val="single" w:sz="4" w:space="0" w:color="000000"/>
              <w:bottom w:val="single" w:sz="4" w:space="0" w:color="000000"/>
              <w:right w:val="single" w:sz="4" w:space="0" w:color="000000"/>
            </w:tcBorders>
            <w:vAlign w:val="center"/>
          </w:tcPr>
          <w:p w14:paraId="68423E1B" w14:textId="77777777" w:rsidR="0047496F" w:rsidRDefault="0047496F">
            <w:pPr>
              <w:jc w:val="center"/>
            </w:pPr>
            <w:r>
              <w:rPr>
                <w:rFonts w:ascii="標楷體" w:eastAsia="標楷體" w:hAnsi="標楷體"/>
                <w:sz w:val="22"/>
              </w:rPr>
              <w:t>(    )</w:t>
            </w:r>
          </w:p>
        </w:tc>
      </w:tr>
      <w:tr w:rsidR="0047496F" w14:paraId="48E23978" w14:textId="77777777">
        <w:tc>
          <w:tcPr>
            <w:tcW w:w="748" w:type="dxa"/>
            <w:tcBorders>
              <w:top w:val="single" w:sz="4" w:space="0" w:color="000000"/>
              <w:left w:val="single" w:sz="4" w:space="0" w:color="000000"/>
              <w:bottom w:val="single" w:sz="4" w:space="0" w:color="000000"/>
            </w:tcBorders>
            <w:shd w:val="clear" w:color="auto" w:fill="auto"/>
            <w:vAlign w:val="center"/>
          </w:tcPr>
          <w:p w14:paraId="7CA45C35" w14:textId="77777777" w:rsidR="0047496F" w:rsidRDefault="0047496F">
            <w:pPr>
              <w:snapToGrid w:val="0"/>
              <w:jc w:val="center"/>
              <w:rPr>
                <w:rFonts w:ascii="標楷體" w:eastAsia="標楷體" w:hAnsi="標楷體"/>
                <w:sz w:val="22"/>
              </w:rPr>
            </w:pPr>
          </w:p>
        </w:tc>
        <w:tc>
          <w:tcPr>
            <w:tcW w:w="480" w:type="dxa"/>
            <w:tcBorders>
              <w:top w:val="single" w:sz="4" w:space="0" w:color="000000"/>
              <w:left w:val="single" w:sz="4" w:space="0" w:color="000000"/>
              <w:bottom w:val="single" w:sz="4" w:space="0" w:color="000000"/>
            </w:tcBorders>
            <w:shd w:val="clear" w:color="auto" w:fill="auto"/>
            <w:vAlign w:val="center"/>
          </w:tcPr>
          <w:p w14:paraId="4872639A"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vAlign w:val="center"/>
          </w:tcPr>
          <w:p w14:paraId="6763D8A5"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C7B19A4"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19939168"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4D3DFAC1"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5DC98BE3"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18087223"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170F670F"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44F162B8"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B65167D"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01CBDF5"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19B04649"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tcPr>
          <w:p w14:paraId="1A850FC0" w14:textId="77777777" w:rsidR="0047496F" w:rsidRDefault="0047496F">
            <w:pPr>
              <w:rPr>
                <w:rFonts w:ascii="標楷體" w:eastAsia="標楷體" w:hAnsi="標楷體"/>
                <w:sz w:val="22"/>
              </w:rPr>
            </w:pPr>
            <w:r>
              <w:rPr>
                <w:rFonts w:ascii="標楷體" w:eastAsia="標楷體" w:hAnsi="標楷體"/>
                <w:sz w:val="22"/>
              </w:rPr>
              <w:t>(    )</w:t>
            </w:r>
          </w:p>
        </w:tc>
        <w:tc>
          <w:tcPr>
            <w:tcW w:w="840" w:type="dxa"/>
            <w:tcBorders>
              <w:top w:val="single" w:sz="4" w:space="0" w:color="000000"/>
              <w:left w:val="single" w:sz="4" w:space="0" w:color="000000"/>
              <w:bottom w:val="single" w:sz="4" w:space="0" w:color="000000"/>
            </w:tcBorders>
            <w:shd w:val="clear" w:color="auto" w:fill="auto"/>
            <w:vAlign w:val="center"/>
          </w:tcPr>
          <w:p w14:paraId="7DB9F92F" w14:textId="77777777" w:rsidR="0047496F" w:rsidRDefault="0047496F">
            <w:pPr>
              <w:snapToGrid w:val="0"/>
              <w:jc w:val="center"/>
              <w:rPr>
                <w:rFonts w:ascii="標楷體" w:eastAsia="標楷體" w:hAnsi="標楷體"/>
                <w:sz w:val="22"/>
              </w:rPr>
            </w:pPr>
          </w:p>
        </w:tc>
        <w:tc>
          <w:tcPr>
            <w:tcW w:w="480" w:type="dxa"/>
            <w:tcBorders>
              <w:top w:val="single" w:sz="4" w:space="0" w:color="000000"/>
              <w:left w:val="single" w:sz="4" w:space="0" w:color="000000"/>
              <w:bottom w:val="single" w:sz="4" w:space="0" w:color="000000"/>
            </w:tcBorders>
            <w:shd w:val="clear" w:color="auto" w:fill="auto"/>
            <w:vAlign w:val="center"/>
          </w:tcPr>
          <w:p w14:paraId="6299885E"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vAlign w:val="center"/>
          </w:tcPr>
          <w:p w14:paraId="37116793"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31BF3BAF"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106174C8"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05C9C5B9"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28B2EC00"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731492C4"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774F5014"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38BFF83E"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37A3286F"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0952EFDD"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4DC893FA" w14:textId="77777777" w:rsidR="0047496F" w:rsidRDefault="0047496F">
            <w:pPr>
              <w:snapToGrid w:val="0"/>
              <w:jc w:val="center"/>
              <w:rPr>
                <w:rFonts w:ascii="標楷體" w:eastAsia="標楷體" w:hAnsi="標楷體"/>
                <w:sz w:val="22"/>
              </w:rPr>
            </w:pPr>
          </w:p>
        </w:tc>
        <w:tc>
          <w:tcPr>
            <w:tcW w:w="730" w:type="dxa"/>
            <w:tcBorders>
              <w:top w:val="single" w:sz="4" w:space="0" w:color="000000"/>
              <w:left w:val="single" w:sz="4" w:space="0" w:color="000000"/>
              <w:bottom w:val="single" w:sz="4" w:space="0" w:color="000000"/>
              <w:right w:val="single" w:sz="4" w:space="0" w:color="000000"/>
            </w:tcBorders>
            <w:vAlign w:val="center"/>
          </w:tcPr>
          <w:p w14:paraId="22E1BB7C" w14:textId="77777777" w:rsidR="0047496F" w:rsidRDefault="0047496F">
            <w:pPr>
              <w:jc w:val="center"/>
            </w:pPr>
            <w:r>
              <w:rPr>
                <w:rFonts w:ascii="標楷體" w:eastAsia="標楷體" w:hAnsi="標楷體"/>
                <w:sz w:val="22"/>
              </w:rPr>
              <w:t>(    )</w:t>
            </w:r>
          </w:p>
        </w:tc>
      </w:tr>
      <w:tr w:rsidR="0047496F" w14:paraId="12739B0C" w14:textId="77777777">
        <w:tc>
          <w:tcPr>
            <w:tcW w:w="748" w:type="dxa"/>
            <w:tcBorders>
              <w:top w:val="single" w:sz="4" w:space="0" w:color="000000"/>
              <w:left w:val="single" w:sz="4" w:space="0" w:color="000000"/>
              <w:bottom w:val="single" w:sz="4" w:space="0" w:color="000000"/>
            </w:tcBorders>
            <w:shd w:val="clear" w:color="auto" w:fill="auto"/>
            <w:vAlign w:val="center"/>
          </w:tcPr>
          <w:p w14:paraId="29C39DFE" w14:textId="77777777" w:rsidR="0047496F" w:rsidRDefault="0047496F">
            <w:pPr>
              <w:snapToGrid w:val="0"/>
              <w:jc w:val="center"/>
              <w:rPr>
                <w:rFonts w:ascii="標楷體" w:eastAsia="標楷體" w:hAnsi="標楷體"/>
                <w:sz w:val="22"/>
              </w:rPr>
            </w:pPr>
          </w:p>
        </w:tc>
        <w:tc>
          <w:tcPr>
            <w:tcW w:w="480" w:type="dxa"/>
            <w:tcBorders>
              <w:top w:val="single" w:sz="4" w:space="0" w:color="000000"/>
              <w:left w:val="single" w:sz="4" w:space="0" w:color="000000"/>
              <w:bottom w:val="single" w:sz="4" w:space="0" w:color="000000"/>
            </w:tcBorders>
            <w:shd w:val="clear" w:color="auto" w:fill="auto"/>
            <w:vAlign w:val="center"/>
          </w:tcPr>
          <w:p w14:paraId="5090D43E"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vAlign w:val="center"/>
          </w:tcPr>
          <w:p w14:paraId="5F2B267D"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15706CB1"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15068FA1"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37C0D859"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C38A565"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242E1671"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171FC58B"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38EA2CD4"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0AC697DC"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FBC9A66"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017C4633"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tcPr>
          <w:p w14:paraId="179DD1D8" w14:textId="77777777" w:rsidR="0047496F" w:rsidRDefault="0047496F">
            <w:pPr>
              <w:rPr>
                <w:rFonts w:ascii="標楷體" w:eastAsia="標楷體" w:hAnsi="標楷體"/>
                <w:sz w:val="22"/>
              </w:rPr>
            </w:pPr>
            <w:r>
              <w:rPr>
                <w:rFonts w:ascii="標楷體" w:eastAsia="標楷體" w:hAnsi="標楷體"/>
                <w:sz w:val="22"/>
              </w:rPr>
              <w:t>(    )</w:t>
            </w:r>
          </w:p>
        </w:tc>
        <w:tc>
          <w:tcPr>
            <w:tcW w:w="840" w:type="dxa"/>
            <w:tcBorders>
              <w:top w:val="single" w:sz="4" w:space="0" w:color="000000"/>
              <w:left w:val="single" w:sz="4" w:space="0" w:color="000000"/>
              <w:bottom w:val="single" w:sz="4" w:space="0" w:color="000000"/>
            </w:tcBorders>
            <w:shd w:val="clear" w:color="auto" w:fill="auto"/>
            <w:vAlign w:val="center"/>
          </w:tcPr>
          <w:p w14:paraId="1C88119B" w14:textId="77777777" w:rsidR="0047496F" w:rsidRDefault="0047496F">
            <w:pPr>
              <w:snapToGrid w:val="0"/>
              <w:jc w:val="center"/>
              <w:rPr>
                <w:rFonts w:ascii="標楷體" w:eastAsia="標楷體" w:hAnsi="標楷體"/>
                <w:sz w:val="22"/>
              </w:rPr>
            </w:pPr>
          </w:p>
        </w:tc>
        <w:tc>
          <w:tcPr>
            <w:tcW w:w="480" w:type="dxa"/>
            <w:tcBorders>
              <w:top w:val="single" w:sz="4" w:space="0" w:color="000000"/>
              <w:left w:val="single" w:sz="4" w:space="0" w:color="000000"/>
              <w:bottom w:val="single" w:sz="4" w:space="0" w:color="000000"/>
            </w:tcBorders>
            <w:shd w:val="clear" w:color="auto" w:fill="auto"/>
            <w:vAlign w:val="center"/>
          </w:tcPr>
          <w:p w14:paraId="2B1826E3"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vAlign w:val="center"/>
          </w:tcPr>
          <w:p w14:paraId="58989DCE"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1EAC708"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56E2624F"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45E259D3"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179CC76D"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749B56EB"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066269AA"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087C4EA4"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23E19FAE"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21B78F3C"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19FEAD0B" w14:textId="77777777" w:rsidR="0047496F" w:rsidRDefault="0047496F">
            <w:pPr>
              <w:snapToGrid w:val="0"/>
              <w:jc w:val="center"/>
              <w:rPr>
                <w:rFonts w:ascii="標楷體" w:eastAsia="標楷體" w:hAnsi="標楷體"/>
                <w:sz w:val="22"/>
              </w:rPr>
            </w:pPr>
          </w:p>
        </w:tc>
        <w:tc>
          <w:tcPr>
            <w:tcW w:w="730" w:type="dxa"/>
            <w:tcBorders>
              <w:top w:val="single" w:sz="4" w:space="0" w:color="000000"/>
              <w:left w:val="single" w:sz="4" w:space="0" w:color="000000"/>
              <w:bottom w:val="single" w:sz="4" w:space="0" w:color="000000"/>
              <w:right w:val="single" w:sz="4" w:space="0" w:color="000000"/>
            </w:tcBorders>
            <w:vAlign w:val="center"/>
          </w:tcPr>
          <w:p w14:paraId="5A4133F8" w14:textId="77777777" w:rsidR="0047496F" w:rsidRDefault="0047496F">
            <w:pPr>
              <w:jc w:val="center"/>
            </w:pPr>
            <w:r>
              <w:rPr>
                <w:rFonts w:ascii="標楷體" w:eastAsia="標楷體" w:hAnsi="標楷體"/>
                <w:sz w:val="22"/>
              </w:rPr>
              <w:t>(    )</w:t>
            </w:r>
          </w:p>
        </w:tc>
      </w:tr>
      <w:tr w:rsidR="0047496F" w14:paraId="728E2BE7" w14:textId="77777777">
        <w:tc>
          <w:tcPr>
            <w:tcW w:w="748" w:type="dxa"/>
            <w:tcBorders>
              <w:top w:val="single" w:sz="4" w:space="0" w:color="000000"/>
              <w:left w:val="single" w:sz="4" w:space="0" w:color="000000"/>
              <w:bottom w:val="single" w:sz="4" w:space="0" w:color="000000"/>
            </w:tcBorders>
            <w:shd w:val="clear" w:color="auto" w:fill="auto"/>
            <w:vAlign w:val="center"/>
          </w:tcPr>
          <w:p w14:paraId="780FC8B0" w14:textId="77777777" w:rsidR="0047496F" w:rsidRDefault="0047496F">
            <w:pPr>
              <w:snapToGrid w:val="0"/>
              <w:jc w:val="center"/>
              <w:rPr>
                <w:rFonts w:ascii="標楷體" w:eastAsia="標楷體" w:hAnsi="標楷體"/>
                <w:sz w:val="22"/>
              </w:rPr>
            </w:pPr>
          </w:p>
        </w:tc>
        <w:tc>
          <w:tcPr>
            <w:tcW w:w="480" w:type="dxa"/>
            <w:tcBorders>
              <w:top w:val="single" w:sz="4" w:space="0" w:color="000000"/>
              <w:left w:val="single" w:sz="4" w:space="0" w:color="000000"/>
              <w:bottom w:val="single" w:sz="4" w:space="0" w:color="000000"/>
            </w:tcBorders>
            <w:shd w:val="clear" w:color="auto" w:fill="auto"/>
            <w:vAlign w:val="center"/>
          </w:tcPr>
          <w:p w14:paraId="10930406"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vAlign w:val="center"/>
          </w:tcPr>
          <w:p w14:paraId="730E05DC"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C03C526"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37AF494D"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5A9BEA9C"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2A844222"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2EE9D590"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5BB2CC87"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55D415D"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15A18353"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037C86A"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27106C5E"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tcPr>
          <w:p w14:paraId="3C1A0E51" w14:textId="77777777" w:rsidR="0047496F" w:rsidRDefault="0047496F">
            <w:pPr>
              <w:rPr>
                <w:rFonts w:ascii="標楷體" w:eastAsia="標楷體" w:hAnsi="標楷體"/>
                <w:sz w:val="22"/>
              </w:rPr>
            </w:pPr>
            <w:r>
              <w:rPr>
                <w:rFonts w:ascii="標楷體" w:eastAsia="標楷體" w:hAnsi="標楷體"/>
                <w:sz w:val="22"/>
              </w:rPr>
              <w:t>(    )</w:t>
            </w:r>
          </w:p>
        </w:tc>
        <w:tc>
          <w:tcPr>
            <w:tcW w:w="840" w:type="dxa"/>
            <w:tcBorders>
              <w:top w:val="single" w:sz="4" w:space="0" w:color="000000"/>
              <w:left w:val="single" w:sz="4" w:space="0" w:color="000000"/>
              <w:bottom w:val="single" w:sz="4" w:space="0" w:color="000000"/>
            </w:tcBorders>
            <w:shd w:val="clear" w:color="auto" w:fill="auto"/>
            <w:vAlign w:val="center"/>
          </w:tcPr>
          <w:p w14:paraId="4EA40DCB" w14:textId="77777777" w:rsidR="0047496F" w:rsidRDefault="0047496F">
            <w:pPr>
              <w:snapToGrid w:val="0"/>
              <w:jc w:val="center"/>
              <w:rPr>
                <w:rFonts w:ascii="標楷體" w:eastAsia="標楷體" w:hAnsi="標楷體"/>
                <w:sz w:val="22"/>
              </w:rPr>
            </w:pPr>
          </w:p>
        </w:tc>
        <w:tc>
          <w:tcPr>
            <w:tcW w:w="480" w:type="dxa"/>
            <w:tcBorders>
              <w:top w:val="single" w:sz="4" w:space="0" w:color="000000"/>
              <w:left w:val="single" w:sz="4" w:space="0" w:color="000000"/>
              <w:bottom w:val="single" w:sz="4" w:space="0" w:color="000000"/>
            </w:tcBorders>
            <w:shd w:val="clear" w:color="auto" w:fill="auto"/>
            <w:vAlign w:val="center"/>
          </w:tcPr>
          <w:p w14:paraId="06B212D2"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vAlign w:val="center"/>
          </w:tcPr>
          <w:p w14:paraId="7888AF3E"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2EB7DD21"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5EAAFB5A"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607986A8"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312FC881"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112BBECE"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56439251"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79511114"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36091C6F"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1694A505"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5F8B6A5C" w14:textId="77777777" w:rsidR="0047496F" w:rsidRDefault="0047496F">
            <w:pPr>
              <w:snapToGrid w:val="0"/>
              <w:jc w:val="center"/>
              <w:rPr>
                <w:rFonts w:ascii="標楷體" w:eastAsia="標楷體" w:hAnsi="標楷體"/>
                <w:sz w:val="22"/>
              </w:rPr>
            </w:pPr>
          </w:p>
        </w:tc>
        <w:tc>
          <w:tcPr>
            <w:tcW w:w="730" w:type="dxa"/>
            <w:tcBorders>
              <w:top w:val="single" w:sz="4" w:space="0" w:color="000000"/>
              <w:left w:val="single" w:sz="4" w:space="0" w:color="000000"/>
              <w:bottom w:val="single" w:sz="4" w:space="0" w:color="000000"/>
              <w:right w:val="single" w:sz="4" w:space="0" w:color="000000"/>
            </w:tcBorders>
            <w:vAlign w:val="center"/>
          </w:tcPr>
          <w:p w14:paraId="027C3872" w14:textId="77777777" w:rsidR="0047496F" w:rsidRDefault="0047496F">
            <w:pPr>
              <w:jc w:val="center"/>
            </w:pPr>
            <w:r>
              <w:rPr>
                <w:rFonts w:ascii="標楷體" w:eastAsia="標楷體" w:hAnsi="標楷體"/>
                <w:sz w:val="22"/>
              </w:rPr>
              <w:t>(    )</w:t>
            </w:r>
          </w:p>
        </w:tc>
      </w:tr>
      <w:tr w:rsidR="0047496F" w14:paraId="69CD5A33" w14:textId="77777777">
        <w:tc>
          <w:tcPr>
            <w:tcW w:w="748" w:type="dxa"/>
            <w:tcBorders>
              <w:top w:val="single" w:sz="4" w:space="0" w:color="000000"/>
              <w:left w:val="single" w:sz="4" w:space="0" w:color="000000"/>
              <w:bottom w:val="single" w:sz="4" w:space="0" w:color="000000"/>
            </w:tcBorders>
            <w:shd w:val="clear" w:color="auto" w:fill="auto"/>
            <w:vAlign w:val="center"/>
          </w:tcPr>
          <w:p w14:paraId="5337297E" w14:textId="77777777" w:rsidR="0047496F" w:rsidRDefault="0047496F">
            <w:pPr>
              <w:snapToGrid w:val="0"/>
              <w:jc w:val="center"/>
              <w:rPr>
                <w:rFonts w:ascii="標楷體" w:eastAsia="標楷體" w:hAnsi="標楷體"/>
                <w:sz w:val="22"/>
              </w:rPr>
            </w:pPr>
          </w:p>
        </w:tc>
        <w:tc>
          <w:tcPr>
            <w:tcW w:w="480" w:type="dxa"/>
            <w:tcBorders>
              <w:top w:val="single" w:sz="4" w:space="0" w:color="000000"/>
              <w:left w:val="single" w:sz="4" w:space="0" w:color="000000"/>
              <w:bottom w:val="single" w:sz="4" w:space="0" w:color="000000"/>
            </w:tcBorders>
            <w:shd w:val="clear" w:color="auto" w:fill="auto"/>
            <w:vAlign w:val="center"/>
          </w:tcPr>
          <w:p w14:paraId="063F98D3"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vAlign w:val="center"/>
          </w:tcPr>
          <w:p w14:paraId="50D68628"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50E58C84"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114C7195"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3CAE1B80"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E61C414"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07AC3785"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4DA8D5B"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F6DC40E"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310751C9"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00D959E0"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2D598F4A"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tcPr>
          <w:p w14:paraId="5FDAC41A" w14:textId="77777777" w:rsidR="0047496F" w:rsidRDefault="0047496F">
            <w:pPr>
              <w:rPr>
                <w:rFonts w:ascii="標楷體" w:eastAsia="標楷體" w:hAnsi="標楷體"/>
                <w:sz w:val="22"/>
              </w:rPr>
            </w:pPr>
            <w:r>
              <w:rPr>
                <w:rFonts w:ascii="標楷體" w:eastAsia="標楷體" w:hAnsi="標楷體"/>
                <w:sz w:val="22"/>
              </w:rPr>
              <w:t>(    )</w:t>
            </w:r>
          </w:p>
        </w:tc>
        <w:tc>
          <w:tcPr>
            <w:tcW w:w="840" w:type="dxa"/>
            <w:tcBorders>
              <w:top w:val="single" w:sz="4" w:space="0" w:color="000000"/>
              <w:left w:val="single" w:sz="4" w:space="0" w:color="000000"/>
              <w:bottom w:val="single" w:sz="4" w:space="0" w:color="000000"/>
            </w:tcBorders>
            <w:shd w:val="clear" w:color="auto" w:fill="auto"/>
            <w:vAlign w:val="center"/>
          </w:tcPr>
          <w:p w14:paraId="66A203F4" w14:textId="77777777" w:rsidR="0047496F" w:rsidRDefault="0047496F">
            <w:pPr>
              <w:snapToGrid w:val="0"/>
              <w:jc w:val="center"/>
              <w:rPr>
                <w:rFonts w:ascii="標楷體" w:eastAsia="標楷體" w:hAnsi="標楷體"/>
                <w:sz w:val="22"/>
              </w:rPr>
            </w:pPr>
          </w:p>
        </w:tc>
        <w:tc>
          <w:tcPr>
            <w:tcW w:w="480" w:type="dxa"/>
            <w:tcBorders>
              <w:top w:val="single" w:sz="4" w:space="0" w:color="000000"/>
              <w:left w:val="single" w:sz="4" w:space="0" w:color="000000"/>
              <w:bottom w:val="single" w:sz="4" w:space="0" w:color="000000"/>
            </w:tcBorders>
            <w:shd w:val="clear" w:color="auto" w:fill="auto"/>
            <w:vAlign w:val="center"/>
          </w:tcPr>
          <w:p w14:paraId="707E9C60" w14:textId="77777777" w:rsidR="0047496F" w:rsidRDefault="0047496F">
            <w:pPr>
              <w:snapToGrid w:val="0"/>
              <w:jc w:val="center"/>
              <w:rPr>
                <w:rFonts w:ascii="標楷體" w:eastAsia="標楷體" w:hAnsi="標楷體"/>
                <w:sz w:val="22"/>
              </w:rPr>
            </w:pPr>
          </w:p>
        </w:tc>
        <w:tc>
          <w:tcPr>
            <w:tcW w:w="720" w:type="dxa"/>
            <w:tcBorders>
              <w:top w:val="single" w:sz="4" w:space="0" w:color="000000"/>
              <w:left w:val="single" w:sz="4" w:space="0" w:color="000000"/>
              <w:bottom w:val="single" w:sz="4" w:space="0" w:color="000000"/>
            </w:tcBorders>
            <w:shd w:val="clear" w:color="auto" w:fill="auto"/>
            <w:vAlign w:val="center"/>
          </w:tcPr>
          <w:p w14:paraId="44420EED"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35438446"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7A3633AA"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0C68F07B"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shd w:val="clear" w:color="auto" w:fill="auto"/>
            <w:vAlign w:val="center"/>
          </w:tcPr>
          <w:p w14:paraId="30DE4B91"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5B05CBF2"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086DEDB1"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7C444C8E"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6339D8B2"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3D3B2145" w14:textId="77777777" w:rsidR="0047496F" w:rsidRDefault="0047496F">
            <w:pPr>
              <w:snapToGrid w:val="0"/>
              <w:jc w:val="center"/>
              <w:rPr>
                <w:rFonts w:ascii="標楷體" w:eastAsia="標楷體" w:hAnsi="標楷體"/>
                <w:sz w:val="22"/>
              </w:rPr>
            </w:pPr>
          </w:p>
        </w:tc>
        <w:tc>
          <w:tcPr>
            <w:tcW w:w="240" w:type="dxa"/>
            <w:tcBorders>
              <w:top w:val="single" w:sz="4" w:space="0" w:color="000000"/>
              <w:left w:val="single" w:sz="4" w:space="0" w:color="000000"/>
              <w:bottom w:val="single" w:sz="4" w:space="0" w:color="000000"/>
            </w:tcBorders>
            <w:vAlign w:val="center"/>
          </w:tcPr>
          <w:p w14:paraId="20783088" w14:textId="77777777" w:rsidR="0047496F" w:rsidRDefault="0047496F">
            <w:pPr>
              <w:snapToGrid w:val="0"/>
              <w:jc w:val="center"/>
              <w:rPr>
                <w:rFonts w:ascii="標楷體" w:eastAsia="標楷體" w:hAnsi="標楷體"/>
                <w:sz w:val="22"/>
              </w:rPr>
            </w:pPr>
          </w:p>
        </w:tc>
        <w:tc>
          <w:tcPr>
            <w:tcW w:w="730" w:type="dxa"/>
            <w:tcBorders>
              <w:top w:val="single" w:sz="4" w:space="0" w:color="000000"/>
              <w:left w:val="single" w:sz="4" w:space="0" w:color="000000"/>
              <w:bottom w:val="single" w:sz="4" w:space="0" w:color="000000"/>
              <w:right w:val="single" w:sz="4" w:space="0" w:color="000000"/>
            </w:tcBorders>
            <w:vAlign w:val="center"/>
          </w:tcPr>
          <w:p w14:paraId="3DEA8A6D" w14:textId="77777777" w:rsidR="0047496F" w:rsidRDefault="0047496F">
            <w:pPr>
              <w:jc w:val="center"/>
            </w:pPr>
            <w:r>
              <w:rPr>
                <w:rFonts w:ascii="標楷體" w:eastAsia="標楷體" w:hAnsi="標楷體"/>
                <w:sz w:val="22"/>
              </w:rPr>
              <w:t>(    )</w:t>
            </w:r>
          </w:p>
        </w:tc>
      </w:tr>
    </w:tbl>
    <w:p w14:paraId="060A583B" w14:textId="77777777" w:rsidR="0047496F" w:rsidRDefault="0047496F">
      <w:pPr>
        <w:rPr>
          <w:rFonts w:ascii="標楷體" w:eastAsia="標楷體" w:hAnsi="標楷體"/>
          <w:sz w:val="26"/>
        </w:rPr>
      </w:pPr>
      <w:r>
        <w:rPr>
          <w:rFonts w:ascii="標楷體" w:eastAsia="標楷體" w:hAnsi="標楷體"/>
          <w:sz w:val="26"/>
        </w:rPr>
        <w:t>附註：民法第一千一百十四條：左列親屬互負扶養之義務：</w:t>
      </w:r>
    </w:p>
    <w:p w14:paraId="55E79305" w14:textId="77777777" w:rsidR="0047496F" w:rsidRDefault="0047496F">
      <w:pPr>
        <w:numPr>
          <w:ilvl w:val="0"/>
          <w:numId w:val="3"/>
        </w:numPr>
        <w:ind w:left="3668" w:hanging="549"/>
        <w:rPr>
          <w:rFonts w:ascii="標楷體" w:eastAsia="標楷體" w:hAnsi="標楷體"/>
          <w:sz w:val="26"/>
        </w:rPr>
      </w:pPr>
      <w:r>
        <w:rPr>
          <w:rFonts w:ascii="標楷體" w:eastAsia="標楷體" w:hAnsi="標楷體"/>
          <w:sz w:val="26"/>
        </w:rPr>
        <w:t>直系血親相互間。</w:t>
      </w:r>
    </w:p>
    <w:p w14:paraId="2FFFFA83" w14:textId="77777777" w:rsidR="0047496F" w:rsidRDefault="0047496F">
      <w:pPr>
        <w:numPr>
          <w:ilvl w:val="0"/>
          <w:numId w:val="3"/>
        </w:numPr>
        <w:ind w:left="3668" w:hanging="549"/>
        <w:rPr>
          <w:rFonts w:ascii="標楷體" w:eastAsia="標楷體" w:hAnsi="標楷體"/>
          <w:sz w:val="26"/>
        </w:rPr>
      </w:pPr>
      <w:r>
        <w:rPr>
          <w:rFonts w:ascii="標楷體" w:eastAsia="標楷體" w:hAnsi="標楷體"/>
          <w:sz w:val="26"/>
        </w:rPr>
        <w:t>夫妻之一方與他方之父母同居者其相互間，</w:t>
      </w:r>
    </w:p>
    <w:p w14:paraId="0A3A4950" w14:textId="77777777" w:rsidR="0047496F" w:rsidRDefault="0047496F">
      <w:pPr>
        <w:numPr>
          <w:ilvl w:val="0"/>
          <w:numId w:val="3"/>
        </w:numPr>
        <w:ind w:left="3668" w:hanging="549"/>
        <w:rPr>
          <w:rFonts w:ascii="標楷體" w:eastAsia="標楷體" w:hAnsi="標楷體"/>
          <w:sz w:val="26"/>
        </w:rPr>
      </w:pPr>
      <w:r>
        <w:rPr>
          <w:rFonts w:ascii="標楷體" w:eastAsia="標楷體" w:hAnsi="標楷體"/>
          <w:sz w:val="26"/>
        </w:rPr>
        <w:t>兄弟姐妹相互間。</w:t>
      </w:r>
    </w:p>
    <w:p w14:paraId="791B2DBE" w14:textId="77777777" w:rsidR="0047496F" w:rsidRDefault="0047496F">
      <w:pPr>
        <w:numPr>
          <w:ilvl w:val="0"/>
          <w:numId w:val="3"/>
        </w:numPr>
        <w:ind w:left="3668" w:hanging="549"/>
        <w:rPr>
          <w:rFonts w:ascii="標楷體" w:eastAsia="標楷體" w:hAnsi="標楷體"/>
          <w:sz w:val="26"/>
        </w:rPr>
      </w:pPr>
      <w:r>
        <w:rPr>
          <w:rFonts w:ascii="標楷體" w:eastAsia="標楷體" w:hAnsi="標楷體"/>
          <w:sz w:val="26"/>
        </w:rPr>
        <w:t>家長家屬相互間。</w:t>
      </w:r>
    </w:p>
    <w:p w14:paraId="22B6CE42" w14:textId="77777777" w:rsidR="0047496F" w:rsidRDefault="0047496F">
      <w:pPr>
        <w:rPr>
          <w:rFonts w:ascii="標楷體" w:eastAsia="標楷體" w:hAnsi="標楷體"/>
          <w:sz w:val="26"/>
        </w:rPr>
      </w:pPr>
      <w:r>
        <w:rPr>
          <w:rFonts w:ascii="標楷體" w:eastAsia="標楷體" w:hAnsi="標楷體"/>
          <w:sz w:val="26"/>
        </w:rPr>
        <w:t xml:space="preserve">　　　民法第一千一百二十三條：家置家長：</w:t>
      </w:r>
    </w:p>
    <w:p w14:paraId="5A1373BF" w14:textId="77777777" w:rsidR="0047496F" w:rsidRDefault="0047496F">
      <w:pPr>
        <w:rPr>
          <w:rFonts w:ascii="標楷體" w:eastAsia="標楷體" w:hAnsi="標楷體"/>
          <w:sz w:val="26"/>
        </w:rPr>
      </w:pPr>
      <w:r>
        <w:rPr>
          <w:rFonts w:ascii="標楷體" w:eastAsia="標楷體" w:hAnsi="標楷體"/>
          <w:sz w:val="26"/>
        </w:rPr>
        <w:t xml:space="preserve">　　　　　　　　　　　　　    同家之人除家長外均為家屬。</w:t>
      </w:r>
    </w:p>
    <w:p w14:paraId="374C41F3" w14:textId="77777777" w:rsidR="0047496F" w:rsidRDefault="0047496F">
      <w:pPr>
        <w:ind w:left="3888"/>
        <w:rPr>
          <w:rFonts w:ascii="標楷體" w:eastAsia="標楷體" w:hAnsi="標楷體"/>
          <w:sz w:val="26"/>
        </w:rPr>
      </w:pPr>
      <w:r>
        <w:rPr>
          <w:rFonts w:ascii="標楷體" w:eastAsia="標楷體" w:hAnsi="標楷體"/>
          <w:sz w:val="26"/>
        </w:rPr>
        <w:t>雖非親屬而以永久共同生活為目的同居一家者視為家屬。</w:t>
      </w:r>
    </w:p>
    <w:p w14:paraId="038ADFC6" w14:textId="77777777" w:rsidR="0047496F" w:rsidRDefault="0047496F">
      <w:pPr>
        <w:rPr>
          <w:rFonts w:ascii="標楷體" w:eastAsia="標楷體" w:hAnsi="標楷體" w:hint="eastAsia"/>
          <w:sz w:val="26"/>
        </w:rPr>
      </w:pPr>
    </w:p>
    <w:p w14:paraId="01B74FE7" w14:textId="77777777" w:rsidR="00C01CCE" w:rsidRDefault="00C01CCE">
      <w:pPr>
        <w:rPr>
          <w:rFonts w:ascii="標楷體" w:eastAsia="標楷體" w:hAnsi="標楷體" w:hint="eastAsia"/>
          <w:sz w:val="26"/>
        </w:rPr>
      </w:pPr>
    </w:p>
    <w:p w14:paraId="70810165" w14:textId="77777777" w:rsidR="0047496F" w:rsidRDefault="0047496F">
      <w:pPr>
        <w:jc w:val="center"/>
        <w:rPr>
          <w:rFonts w:ascii="標楷體" w:eastAsia="標楷體" w:hAnsi="標楷體"/>
          <w:sz w:val="26"/>
        </w:rPr>
      </w:pPr>
      <w:r>
        <w:rPr>
          <w:rFonts w:ascii="標楷體" w:eastAsia="標楷體" w:hAnsi="標楷體"/>
          <w:sz w:val="26"/>
        </w:rPr>
        <w:t xml:space="preserve">                 薪資受領人 </w:t>
      </w:r>
      <w:r>
        <w:rPr>
          <w:rFonts w:ascii="標楷體" w:eastAsia="標楷體" w:hAnsi="標楷體"/>
          <w:sz w:val="26"/>
          <w:u w:val="single"/>
        </w:rPr>
        <w:t xml:space="preserve">             </w:t>
      </w:r>
      <w:r>
        <w:rPr>
          <w:rFonts w:ascii="標楷體" w:eastAsia="標楷體" w:hAnsi="標楷體"/>
          <w:sz w:val="26"/>
        </w:rPr>
        <w:t xml:space="preserve"> 填報日期 </w:t>
      </w:r>
      <w:r>
        <w:rPr>
          <w:rFonts w:ascii="標楷體" w:eastAsia="標楷體" w:hAnsi="標楷體"/>
          <w:sz w:val="26"/>
          <w:u w:val="single"/>
        </w:rPr>
        <w:t xml:space="preserve">              </w:t>
      </w:r>
    </w:p>
    <w:p w14:paraId="201F6D8A" w14:textId="77777777" w:rsidR="0047496F" w:rsidRDefault="0047496F">
      <w:pPr>
        <w:ind w:left="662"/>
        <w:jc w:val="center"/>
      </w:pPr>
      <w:r>
        <w:rPr>
          <w:rFonts w:ascii="標楷體" w:eastAsia="標楷體" w:hAnsi="標楷體"/>
          <w:sz w:val="26"/>
        </w:rPr>
        <w:t>(簽 章)</w:t>
      </w:r>
    </w:p>
    <w:sectPr w:rsidR="0047496F" w:rsidSect="00C01CCE">
      <w:pgSz w:w="11906" w:h="16838"/>
      <w:pgMar w:top="851" w:right="1134" w:bottom="1200"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4"/>
    <w:lvl w:ilvl="0">
      <w:start w:val="1"/>
      <w:numFmt w:val="taiwaneseCountingThousand"/>
      <w:lvlText w:val="%1、"/>
      <w:lvlJc w:val="left"/>
      <w:pPr>
        <w:tabs>
          <w:tab w:val="num" w:pos="720"/>
        </w:tabs>
        <w:ind w:left="720" w:hanging="720"/>
      </w:pPr>
      <w:rPr>
        <w:rFonts w:eastAsia="標楷體"/>
      </w:rPr>
    </w:lvl>
  </w:abstractNum>
  <w:abstractNum w:abstractNumId="1" w15:restartNumberingAfterBreak="0">
    <w:nsid w:val="00000002"/>
    <w:multiLevelType w:val="singleLevel"/>
    <w:tmpl w:val="00000002"/>
    <w:name w:val="WW8Num6"/>
    <w:lvl w:ilvl="0">
      <w:start w:val="1"/>
      <w:numFmt w:val="decimal"/>
      <w:lvlText w:val="(%1)"/>
      <w:lvlJc w:val="left"/>
      <w:pPr>
        <w:tabs>
          <w:tab w:val="num" w:pos="750"/>
        </w:tabs>
        <w:ind w:left="750" w:hanging="270"/>
      </w:pPr>
    </w:lvl>
  </w:abstractNum>
  <w:abstractNum w:abstractNumId="2" w15:restartNumberingAfterBreak="0">
    <w:nsid w:val="00000003"/>
    <w:multiLevelType w:val="singleLevel"/>
    <w:tmpl w:val="00000003"/>
    <w:name w:val="WW8Num2"/>
    <w:lvl w:ilvl="0">
      <w:start w:val="1"/>
      <w:numFmt w:val="taiwaneseCountingThousand"/>
      <w:lvlText w:val="%1、"/>
      <w:lvlJc w:val="left"/>
      <w:pPr>
        <w:tabs>
          <w:tab w:val="num" w:pos="3600"/>
        </w:tabs>
        <w:ind w:left="3600" w:hanging="480"/>
      </w:pPr>
      <w:rPr>
        <w:rFonts w:eastAsia="標楷體"/>
      </w:rPr>
    </w:lvl>
  </w:abstractNum>
  <w:abstractNum w:abstractNumId="3" w15:restartNumberingAfterBreak="0">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01CCE"/>
    <w:rsid w:val="0047496F"/>
    <w:rsid w:val="00C01CCE"/>
    <w:rsid w:val="00E76F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EE909A2"/>
  <w14:defaultImageDpi w14:val="300"/>
  <w15:chartTrackingRefBased/>
  <w15:docId w15:val="{46C50FAB-669E-44FB-A4B1-883B749C4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eastAsia="Microsoft YaHei" w:cs="Mangal"/>
      <w:kern w:val="1"/>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style>
  <w:style w:type="character" w:customStyle="1" w:styleId="WW8Num6z0">
    <w:name w:val="WW8Num6z0"/>
  </w:style>
  <w:style w:type="character" w:customStyle="1" w:styleId="WW8Num2z0">
    <w:name w:val="WW8Num2z0"/>
  </w:style>
  <w:style w:type="character" w:customStyle="1" w:styleId="a">
    <w:name w:val="編號字元"/>
    <w:rPr>
      <w:rFonts w:eastAsia="標楷體"/>
    </w:rPr>
  </w:style>
  <w:style w:type="paragraph" w:customStyle="1" w:styleId="a0">
    <w:name w:val="標題"/>
    <w:basedOn w:val="Normal"/>
    <w:next w:val="BodyText"/>
    <w:pPr>
      <w:keepNext/>
      <w:spacing w:before="240" w:after="120"/>
    </w:pPr>
    <w:rPr>
      <w:rFonts w:ascii="Arial" w:eastAsia="新細明體"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a1">
    <w:name w:val="索引"/>
    <w:basedOn w:val="Normal"/>
    <w:pPr>
      <w:suppressLineNumbers/>
    </w:pPr>
  </w:style>
  <w:style w:type="paragraph" w:customStyle="1" w:styleId="a2">
    <w:name w:val="表格內容"/>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DC48865D3C7F4FB491744C71D5E147" ma:contentTypeVersion="2" ma:contentTypeDescription="Create a new document." ma:contentTypeScope="" ma:versionID="549fc6d02f0aa9589d321277ba93062e">
  <xsd:schema xmlns:xsd="http://www.w3.org/2001/XMLSchema" xmlns:xs="http://www.w3.org/2001/XMLSchema" xmlns:p="http://schemas.microsoft.com/office/2006/metadata/properties" xmlns:ns2="b03ed0c4-f74c-472a-9c70-d71e8b48adcb" targetNamespace="http://schemas.microsoft.com/office/2006/metadata/properties" ma:root="true" ma:fieldsID="35cc160f9b8919fe71afc124968766ac" ns2:_="">
    <xsd:import namespace="b03ed0c4-f74c-472a-9c70-d71e8b48adc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3ed0c4-f74c-472a-9c70-d71e8b48ad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1823B7-C459-4FD5-AD47-14CCBD31157D}"/>
</file>

<file path=customXml/itemProps2.xml><?xml version="1.0" encoding="utf-8"?>
<ds:datastoreItem xmlns:ds="http://schemas.openxmlformats.org/officeDocument/2006/customXml" ds:itemID="{59416B32-DF78-4D42-B15E-212E9C940E4C}"/>
</file>

<file path=customXml/itemProps3.xml><?xml version="1.0" encoding="utf-8"?>
<ds:datastoreItem xmlns:ds="http://schemas.openxmlformats.org/officeDocument/2006/customXml" ds:itemID="{7FADD80C-DF20-4700-96F7-A1411CB5A849}"/>
</file>

<file path=docProps/app.xml><?xml version="1.0" encoding="utf-8"?>
<Properties xmlns="http://schemas.openxmlformats.org/officeDocument/2006/extended-properties" xmlns:vt="http://schemas.openxmlformats.org/officeDocument/2006/docPropsVTypes">
  <Template>Normal</Template>
  <TotalTime>0</TotalTime>
  <Pages>2</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dc:creator>
  <cp:keywords/>
  <dc:description/>
  <cp:lastModifiedBy>Fan</cp:lastModifiedBy>
  <cp:revision>2</cp:revision>
  <cp:lastPrinted>1601-01-01T00:00:00Z</cp:lastPrinted>
  <dcterms:created xsi:type="dcterms:W3CDTF">2018-07-27T11:19:00Z</dcterms:created>
  <dcterms:modified xsi:type="dcterms:W3CDTF">2018-07-27T11:19:00Z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0x010100C9DC48865D3C7F4FB491744C71D5E147</vt:lpwstr>
  </property>
</Properties>
</file>